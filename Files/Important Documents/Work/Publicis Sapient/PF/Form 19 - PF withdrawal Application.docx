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F0E5" w14:textId="36B22757" w:rsidR="00017FCC" w:rsidRPr="00017FCC" w:rsidRDefault="00017FCC" w:rsidP="00017FCC">
      <w:pPr>
        <w:ind w:firstLine="720"/>
        <w:rPr>
          <w:rFonts w:ascii="Arial" w:hAnsi="Arial" w:cs="Arial"/>
          <w:b/>
          <w:bCs/>
          <w:sz w:val="28"/>
          <w:szCs w:val="28"/>
        </w:rPr>
      </w:pPr>
      <w:r w:rsidRPr="00017FCC">
        <w:rPr>
          <w:rFonts w:ascii="Arial" w:hAnsi="Arial" w:cs="Arial"/>
          <w:b/>
          <w:bCs/>
          <w:sz w:val="28"/>
          <w:szCs w:val="28"/>
        </w:rPr>
        <w:t>TLG India Pvt. Ltd. Employees Provident Fund Trust</w:t>
      </w:r>
    </w:p>
    <w:p w14:paraId="72DD8C55" w14:textId="77777777" w:rsidR="00017FCC" w:rsidRDefault="00017FCC" w:rsidP="00017FCC">
      <w:pPr>
        <w:ind w:left="720" w:firstLine="720"/>
        <w:rPr>
          <w:rFonts w:ascii="Calibri" w:eastAsiaTheme="minorHAnsi" w:hAnsi="Calibri" w:cs="Calibri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18"/>
          <w:szCs w:val="18"/>
        </w:rPr>
        <w:t xml:space="preserve">15th Floor,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Urmi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Estate, Tower A, 95 Ganpat Rao Kadam Marg,</w:t>
      </w:r>
    </w:p>
    <w:p w14:paraId="385D7E8F" w14:textId="77777777" w:rsidR="00017FCC" w:rsidRDefault="00017FCC" w:rsidP="00017FCC">
      <w:pPr>
        <w:ind w:left="1440" w:firstLine="7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Lower Parel (W), Mumbai - 400013 India</w:t>
      </w:r>
    </w:p>
    <w:p w14:paraId="1BDC8F6B" w14:textId="77777777" w:rsidR="00CB0B73" w:rsidRPr="00257EE4" w:rsidRDefault="00CB0B73">
      <w:pPr>
        <w:spacing w:before="6" w:line="120" w:lineRule="exact"/>
        <w:rPr>
          <w:sz w:val="12"/>
          <w:szCs w:val="12"/>
        </w:rPr>
      </w:pPr>
    </w:p>
    <w:p w14:paraId="7776CF43" w14:textId="77777777" w:rsidR="00CB0B73" w:rsidRDefault="00CB0B73">
      <w:pPr>
        <w:spacing w:line="200" w:lineRule="exact"/>
      </w:pPr>
    </w:p>
    <w:p w14:paraId="23FA43EA" w14:textId="77777777" w:rsidR="00CB0B73" w:rsidRDefault="00CB0B73">
      <w:pPr>
        <w:spacing w:line="200" w:lineRule="exact"/>
      </w:pPr>
    </w:p>
    <w:p w14:paraId="530C242D" w14:textId="77777777" w:rsidR="00CB0B73" w:rsidRDefault="00FC7820">
      <w:pPr>
        <w:spacing w:line="260" w:lineRule="exact"/>
        <w:ind w:left="196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position w:val="-1"/>
          <w:sz w:val="24"/>
          <w:szCs w:val="24"/>
          <w:u w:val="thick" w:color="000000"/>
        </w:rPr>
        <w:t>R</w:t>
      </w:r>
      <w:r>
        <w:rPr>
          <w:b/>
          <w:spacing w:val="2"/>
          <w:position w:val="-1"/>
          <w:sz w:val="24"/>
          <w:szCs w:val="24"/>
          <w:u w:val="thick" w:color="000000"/>
        </w:rPr>
        <w:t>O</w:t>
      </w:r>
      <w:r>
        <w:rPr>
          <w:b/>
          <w:position w:val="-1"/>
          <w:sz w:val="24"/>
          <w:szCs w:val="24"/>
          <w:u w:val="thick" w:color="000000"/>
        </w:rPr>
        <w:t>VI</w:t>
      </w:r>
      <w:r>
        <w:rPr>
          <w:b/>
          <w:spacing w:val="-1"/>
          <w:position w:val="-1"/>
          <w:sz w:val="24"/>
          <w:szCs w:val="24"/>
          <w:u w:val="thick" w:color="000000"/>
        </w:rPr>
        <w:t>D</w:t>
      </w:r>
      <w:r>
        <w:rPr>
          <w:b/>
          <w:position w:val="-1"/>
          <w:sz w:val="24"/>
          <w:szCs w:val="24"/>
          <w:u w:val="thick" w:color="000000"/>
        </w:rPr>
        <w:t xml:space="preserve">ENT </w:t>
      </w:r>
      <w:r>
        <w:rPr>
          <w:b/>
          <w:spacing w:val="-2"/>
          <w:position w:val="-1"/>
          <w:sz w:val="24"/>
          <w:szCs w:val="24"/>
          <w:u w:val="thick" w:color="000000"/>
        </w:rPr>
        <w:t>F</w:t>
      </w:r>
      <w:r>
        <w:rPr>
          <w:b/>
          <w:spacing w:val="2"/>
          <w:position w:val="-1"/>
          <w:sz w:val="24"/>
          <w:szCs w:val="24"/>
          <w:u w:val="thick" w:color="000000"/>
        </w:rPr>
        <w:t>U</w:t>
      </w:r>
      <w:r>
        <w:rPr>
          <w:b/>
          <w:position w:val="-1"/>
          <w:sz w:val="24"/>
          <w:szCs w:val="24"/>
          <w:u w:val="thick" w:color="000000"/>
        </w:rPr>
        <w:t>ND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WI</w:t>
      </w:r>
      <w:r>
        <w:rPr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b/>
          <w:position w:val="-1"/>
          <w:sz w:val="24"/>
          <w:szCs w:val="24"/>
          <w:u w:val="thick" w:color="000000"/>
        </w:rPr>
        <w:t>HDR</w:t>
      </w:r>
      <w:r>
        <w:rPr>
          <w:b/>
          <w:spacing w:val="-1"/>
          <w:position w:val="-1"/>
          <w:sz w:val="24"/>
          <w:szCs w:val="24"/>
          <w:u w:val="thick" w:color="000000"/>
        </w:rPr>
        <w:t>A</w:t>
      </w:r>
      <w:r>
        <w:rPr>
          <w:b/>
          <w:position w:val="-1"/>
          <w:sz w:val="24"/>
          <w:szCs w:val="24"/>
          <w:u w:val="thick" w:color="000000"/>
        </w:rPr>
        <w:t>WAL</w:t>
      </w:r>
      <w:r>
        <w:rPr>
          <w:b/>
          <w:spacing w:val="2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3"/>
          <w:position w:val="-1"/>
          <w:sz w:val="24"/>
          <w:szCs w:val="24"/>
          <w:u w:val="thick" w:color="000000"/>
        </w:rPr>
        <w:t>F</w:t>
      </w:r>
      <w:r>
        <w:rPr>
          <w:b/>
          <w:position w:val="-1"/>
          <w:sz w:val="24"/>
          <w:szCs w:val="24"/>
          <w:u w:val="thick" w:color="000000"/>
        </w:rPr>
        <w:t>ORM</w:t>
      </w:r>
    </w:p>
    <w:p w14:paraId="13D4A6B8" w14:textId="77777777" w:rsidR="00CB0B73" w:rsidRDefault="00CB0B73">
      <w:pPr>
        <w:spacing w:line="200" w:lineRule="exact"/>
      </w:pPr>
    </w:p>
    <w:p w14:paraId="600CA88C" w14:textId="3F5E7027" w:rsidR="00CB0B73" w:rsidRDefault="00257EE4">
      <w:pPr>
        <w:spacing w:before="32" w:line="240" w:lineRule="exact"/>
        <w:ind w:left="220"/>
        <w:rPr>
          <w:sz w:val="22"/>
          <w:szCs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541A2C5" wp14:editId="220E5E33">
                <wp:simplePos x="0" y="0"/>
                <wp:positionH relativeFrom="page">
                  <wp:posOffset>3961130</wp:posOffset>
                </wp:positionH>
                <wp:positionV relativeFrom="paragraph">
                  <wp:posOffset>817880</wp:posOffset>
                </wp:positionV>
                <wp:extent cx="2661285" cy="15875"/>
                <wp:effectExtent l="8255" t="7620" r="6985" b="508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1285" cy="15875"/>
                          <a:chOff x="6238" y="1288"/>
                          <a:chExt cx="4191" cy="25"/>
                        </a:xfrm>
                      </wpg:grpSpPr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6243" y="1293"/>
                            <a:ext cx="4179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4179"/>
                              <a:gd name="T2" fmla="+- 0 10423 6243"/>
                              <a:gd name="T3" fmla="*/ T2 w 41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79">
                                <a:moveTo>
                                  <a:pt x="0" y="0"/>
                                </a:moveTo>
                                <a:lnTo>
                                  <a:pt x="418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6243" y="1308"/>
                            <a:ext cx="1212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1212"/>
                              <a:gd name="T2" fmla="+- 0 7455 6243"/>
                              <a:gd name="T3" fmla="*/ T2 w 12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12">
                                <a:moveTo>
                                  <a:pt x="0" y="0"/>
                                </a:move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8005" y="1308"/>
                            <a:ext cx="2419" cy="0"/>
                          </a:xfrm>
                          <a:custGeom>
                            <a:avLst/>
                            <a:gdLst>
                              <a:gd name="T0" fmla="+- 0 8005 8005"/>
                              <a:gd name="T1" fmla="*/ T0 w 2419"/>
                              <a:gd name="T2" fmla="+- 0 10424 8005"/>
                              <a:gd name="T3" fmla="*/ T2 w 2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419">
                                <a:moveTo>
                                  <a:pt x="0" y="0"/>
                                </a:moveTo>
                                <a:lnTo>
                                  <a:pt x="2419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850A1" id="Group 13" o:spid="_x0000_s1026" style="position:absolute;margin-left:311.9pt;margin-top:64.4pt;width:209.55pt;height:1.25pt;z-index:-251661312;mso-position-horizontal-relative:page" coordorigin="6238,1288" coordsize="4191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">
                <v:shape id="Freeform 16" o:spid="_x0000_s1027" style="position:absolute;left:6243;top:1293;width:4179;height:0;visibility:visible;mso-wrap-style:square;v-text-anchor:top" coordsize="41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FyMAA&#10;AADbAAAADwAAAGRycy9kb3ducmV2LnhtbERPTYvCMBC9C/6HMIIX0XQVRWtTkZWF9eSuCl6HZmyr&#10;zaQ0Wa3/fiMI3ubxPidZtaYSN2pcaVnBxygCQZxZXXKu4Hj4Gs5BOI+ssbJMCh7kYJV2OwnG2t75&#10;l257n4sQwi5GBYX3dSylywoy6Ea2Jg7c2TYGfYBNLnWD9xBuKjmOopk0WHJoKLCmz4Ky6/7PKBhM&#10;6TCbbn54u+OTfXi7WUwGF6X6vXa9BOGp9W/xy/2tw/wJPH8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8FyMAAAADbAAAADwAAAAAAAAAAAAAAAACYAgAAZHJzL2Rvd25y&#10;ZXYueG1sUEsFBgAAAAAEAAQA9QAAAIUDAAAAAA==&#10;" path="m,l4180,e" filled="f" strokeweight=".58pt">
                  <v:path arrowok="t" o:connecttype="custom" o:connectlocs="0,0;4180,0" o:connectangles="0,0"/>
                </v:shape>
                <v:shape id="Freeform 15" o:spid="_x0000_s1028" style="position:absolute;left:6243;top:1308;width:1212;height:0;visibility:visible;mso-wrap-style:square;v-text-anchor:top" coordsize="12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cEc8MA&#10;AADbAAAADwAAAGRycy9kb3ducmV2LnhtbERPTWsCMRC9F/wPYQRvNdvSiqxGKYK04qF124u3cTPu&#10;RjeTZROz23/fFAq9zeN9znI92EZE6rxxrOBhmoEgLp02XCn4+tzez0H4gKyxcUwKvsnDejW6W2Ku&#10;Xc8HikWoRAphn6OCOoQ2l9KXNVn0U9cSJ+7sOoshwa6SusM+hdtGPmbZTFo0nBpqbGlTU3ktblbB&#10;vqdX/TyPB3Mysfw4Fu+X3SwqNRkPLwsQgYbwL/5zv+k0/wl+f0k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cEc8MAAADbAAAADwAAAAAAAAAAAAAAAACYAgAAZHJzL2Rv&#10;d25yZXYueG1sUEsFBgAAAAAEAAQA9QAAAIgDAAAAAA==&#10;" path="m,l1212,e" filled="f" strokeweight=".15578mm">
                  <v:path arrowok="t" o:connecttype="custom" o:connectlocs="0,0;1212,0" o:connectangles="0,0"/>
                </v:shape>
                <v:shape id="Freeform 14" o:spid="_x0000_s1029" style="position:absolute;left:8005;top:1308;width:2419;height:0;visibility:visible;mso-wrap-style:square;v-text-anchor:top" coordsize="2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uR6cAA&#10;AADbAAAADwAAAGRycy9kb3ducmV2LnhtbERPS4vCMBC+L/gfwgh7WTRVUKQaRUTBiyw+Lt6GZmyL&#10;yaQm0Xb//WZhwdt8fM9ZrDprxIt8qB0rGA0zEMSF0zWXCi7n3WAGIkRkjcYxKfihAKtl72OBuXYt&#10;H+l1iqVIIRxyVFDF2ORShqIii2HoGuLE3Zy3GBP0pdQe2xRujRxn2VRarDk1VNjQpqLifnpaBd+P&#10;6+wwOVx9LAtnWmy3X1NzUeqz363nICJ18S3+d+91mj+Bv1/SA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uR6cAAAADbAAAADwAAAAAAAAAAAAAAAACYAgAAZHJzL2Rvd25y&#10;ZXYueG1sUEsFBgAAAAAEAAQA9QAAAIUDAAAAAA==&#10;" path="m,l2419,e" filled="f" strokeweight=".15578mm">
                  <v:path arrowok="t" o:connecttype="custom" o:connectlocs="0,0;2419,0" o:connectangles="0,0"/>
                </v:shape>
                <w10:wrap anchorx="page"/>
              </v:group>
            </w:pict>
          </mc:Fallback>
        </mc:AlternateContent>
      </w:r>
      <w:r w:rsidR="00FC7820">
        <w:rPr>
          <w:position w:val="-1"/>
          <w:sz w:val="22"/>
          <w:szCs w:val="22"/>
          <w:u w:val="single" w:color="000000"/>
        </w:rPr>
        <w:t>Form</w:t>
      </w:r>
      <w:r w:rsidR="00FC7820">
        <w:rPr>
          <w:spacing w:val="-3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1"/>
          <w:position w:val="-1"/>
          <w:sz w:val="22"/>
          <w:szCs w:val="22"/>
          <w:u w:val="single" w:color="000000"/>
        </w:rPr>
        <w:t>t</w:t>
      </w:r>
      <w:r w:rsidR="00FC7820">
        <w:rPr>
          <w:position w:val="-1"/>
          <w:sz w:val="22"/>
          <w:szCs w:val="22"/>
          <w:u w:val="single" w:color="000000"/>
        </w:rPr>
        <w:t>o be u</w:t>
      </w:r>
      <w:r w:rsidR="00FC7820">
        <w:rPr>
          <w:spacing w:val="-2"/>
          <w:position w:val="-1"/>
          <w:sz w:val="22"/>
          <w:szCs w:val="22"/>
          <w:u w:val="single" w:color="000000"/>
        </w:rPr>
        <w:t>s</w:t>
      </w:r>
      <w:r w:rsidR="00FC7820">
        <w:rPr>
          <w:position w:val="-1"/>
          <w:sz w:val="22"/>
          <w:szCs w:val="22"/>
          <w:u w:val="single" w:color="000000"/>
        </w:rPr>
        <w:t>ed by</w:t>
      </w:r>
      <w:r w:rsidR="00FC7820">
        <w:rPr>
          <w:spacing w:val="-2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position w:val="-1"/>
          <w:sz w:val="22"/>
          <w:szCs w:val="22"/>
          <w:u w:val="single" w:color="000000"/>
        </w:rPr>
        <w:t xml:space="preserve">a </w:t>
      </w:r>
      <w:r w:rsidR="00FC7820">
        <w:rPr>
          <w:spacing w:val="-3"/>
          <w:position w:val="-1"/>
          <w:sz w:val="22"/>
          <w:szCs w:val="22"/>
          <w:u w:val="single" w:color="000000"/>
        </w:rPr>
        <w:t>m</w:t>
      </w:r>
      <w:r w:rsidR="00FC7820">
        <w:rPr>
          <w:spacing w:val="3"/>
          <w:position w:val="-1"/>
          <w:sz w:val="22"/>
          <w:szCs w:val="22"/>
          <w:u w:val="single" w:color="000000"/>
        </w:rPr>
        <w:t>e</w:t>
      </w:r>
      <w:r w:rsidR="00FC7820">
        <w:rPr>
          <w:spacing w:val="-1"/>
          <w:position w:val="-1"/>
          <w:sz w:val="22"/>
          <w:szCs w:val="22"/>
          <w:u w:val="single" w:color="000000"/>
        </w:rPr>
        <w:t>m</w:t>
      </w:r>
      <w:r w:rsidR="00FC7820">
        <w:rPr>
          <w:position w:val="-1"/>
          <w:sz w:val="22"/>
          <w:szCs w:val="22"/>
          <w:u w:val="single" w:color="000000"/>
        </w:rPr>
        <w:t>ber</w:t>
      </w:r>
      <w:r w:rsidR="00FC7820">
        <w:rPr>
          <w:spacing w:val="1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-2"/>
          <w:position w:val="-1"/>
          <w:sz w:val="22"/>
          <w:szCs w:val="22"/>
          <w:u w:val="single" w:color="000000"/>
        </w:rPr>
        <w:t>o</w:t>
      </w:r>
      <w:r w:rsidR="00FC7820">
        <w:rPr>
          <w:position w:val="-1"/>
          <w:sz w:val="22"/>
          <w:szCs w:val="22"/>
          <w:u w:val="single" w:color="000000"/>
        </w:rPr>
        <w:t>f</w:t>
      </w:r>
      <w:r w:rsidR="00FC7820">
        <w:rPr>
          <w:spacing w:val="1"/>
          <w:position w:val="-1"/>
          <w:sz w:val="22"/>
          <w:szCs w:val="22"/>
          <w:u w:val="single" w:color="000000"/>
        </w:rPr>
        <w:t xml:space="preserve"> t</w:t>
      </w:r>
      <w:r w:rsidR="00FC7820">
        <w:rPr>
          <w:spacing w:val="-2"/>
          <w:position w:val="-1"/>
          <w:sz w:val="22"/>
          <w:szCs w:val="22"/>
          <w:u w:val="single" w:color="000000"/>
        </w:rPr>
        <w:t>h</w:t>
      </w:r>
      <w:r w:rsidR="00FC7820">
        <w:rPr>
          <w:position w:val="-1"/>
          <w:sz w:val="22"/>
          <w:szCs w:val="22"/>
          <w:u w:val="single" w:color="000000"/>
        </w:rPr>
        <w:t xml:space="preserve">e </w:t>
      </w:r>
      <w:r w:rsidR="00FC7820">
        <w:rPr>
          <w:spacing w:val="1"/>
          <w:position w:val="-1"/>
          <w:sz w:val="22"/>
          <w:szCs w:val="22"/>
          <w:u w:val="single" w:color="000000"/>
        </w:rPr>
        <w:t>P</w:t>
      </w:r>
      <w:r w:rsidR="00FC7820">
        <w:rPr>
          <w:spacing w:val="-2"/>
          <w:position w:val="-1"/>
          <w:sz w:val="22"/>
          <w:szCs w:val="22"/>
          <w:u w:val="single" w:color="000000"/>
        </w:rPr>
        <w:t>r</w:t>
      </w:r>
      <w:r w:rsidR="00FC7820">
        <w:rPr>
          <w:position w:val="-1"/>
          <w:sz w:val="22"/>
          <w:szCs w:val="22"/>
          <w:u w:val="single" w:color="000000"/>
        </w:rPr>
        <w:t>o</w:t>
      </w:r>
      <w:r w:rsidR="00FC7820">
        <w:rPr>
          <w:spacing w:val="-2"/>
          <w:position w:val="-1"/>
          <w:sz w:val="22"/>
          <w:szCs w:val="22"/>
          <w:u w:val="single" w:color="000000"/>
        </w:rPr>
        <w:t>v</w:t>
      </w:r>
      <w:r w:rsidR="00FC7820">
        <w:rPr>
          <w:spacing w:val="1"/>
          <w:position w:val="-1"/>
          <w:sz w:val="22"/>
          <w:szCs w:val="22"/>
          <w:u w:val="single" w:color="000000"/>
        </w:rPr>
        <w:t>i</w:t>
      </w:r>
      <w:r w:rsidR="00FC7820">
        <w:rPr>
          <w:position w:val="-1"/>
          <w:sz w:val="22"/>
          <w:szCs w:val="22"/>
          <w:u w:val="single" w:color="000000"/>
        </w:rPr>
        <w:t>dent</w:t>
      </w:r>
      <w:r w:rsidR="00FC7820">
        <w:rPr>
          <w:spacing w:val="-1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position w:val="-1"/>
          <w:sz w:val="22"/>
          <w:szCs w:val="22"/>
          <w:u w:val="single" w:color="000000"/>
        </w:rPr>
        <w:t>Fund</w:t>
      </w:r>
      <w:r w:rsidR="00FC7820">
        <w:rPr>
          <w:spacing w:val="-3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-2"/>
          <w:position w:val="-1"/>
          <w:sz w:val="22"/>
          <w:szCs w:val="22"/>
          <w:u w:val="single" w:color="000000"/>
        </w:rPr>
        <w:t>f</w:t>
      </w:r>
      <w:r w:rsidR="00FC7820">
        <w:rPr>
          <w:position w:val="-1"/>
          <w:sz w:val="22"/>
          <w:szCs w:val="22"/>
          <w:u w:val="single" w:color="000000"/>
        </w:rPr>
        <w:t>or</w:t>
      </w:r>
      <w:r w:rsidR="00FC7820">
        <w:rPr>
          <w:spacing w:val="1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-2"/>
          <w:position w:val="-1"/>
          <w:sz w:val="22"/>
          <w:szCs w:val="22"/>
          <w:u w:val="single" w:color="000000"/>
        </w:rPr>
        <w:t>c</w:t>
      </w:r>
      <w:r w:rsidR="00FC7820">
        <w:rPr>
          <w:spacing w:val="1"/>
          <w:position w:val="-1"/>
          <w:sz w:val="22"/>
          <w:szCs w:val="22"/>
          <w:u w:val="single" w:color="000000"/>
        </w:rPr>
        <w:t>l</w:t>
      </w:r>
      <w:r w:rsidR="00FC7820">
        <w:rPr>
          <w:position w:val="-1"/>
          <w:sz w:val="22"/>
          <w:szCs w:val="22"/>
          <w:u w:val="single" w:color="000000"/>
        </w:rPr>
        <w:t>a</w:t>
      </w:r>
      <w:r w:rsidR="00FC7820">
        <w:rPr>
          <w:spacing w:val="1"/>
          <w:position w:val="-1"/>
          <w:sz w:val="22"/>
          <w:szCs w:val="22"/>
          <w:u w:val="single" w:color="000000"/>
        </w:rPr>
        <w:t>i</w:t>
      </w:r>
      <w:r w:rsidR="00FC7820">
        <w:rPr>
          <w:spacing w:val="-4"/>
          <w:position w:val="-1"/>
          <w:sz w:val="22"/>
          <w:szCs w:val="22"/>
          <w:u w:val="single" w:color="000000"/>
        </w:rPr>
        <w:t>m</w:t>
      </w:r>
      <w:r w:rsidR="00FC7820">
        <w:rPr>
          <w:spacing w:val="1"/>
          <w:position w:val="-1"/>
          <w:sz w:val="22"/>
          <w:szCs w:val="22"/>
          <w:u w:val="single" w:color="000000"/>
        </w:rPr>
        <w:t>i</w:t>
      </w:r>
      <w:r w:rsidR="00FC7820">
        <w:rPr>
          <w:position w:val="-1"/>
          <w:sz w:val="22"/>
          <w:szCs w:val="22"/>
          <w:u w:val="single" w:color="000000"/>
        </w:rPr>
        <w:t>ng</w:t>
      </w:r>
      <w:r w:rsidR="00FC7820">
        <w:rPr>
          <w:spacing w:val="-2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1"/>
          <w:position w:val="-1"/>
          <w:sz w:val="22"/>
          <w:szCs w:val="22"/>
          <w:u w:val="single" w:color="000000"/>
        </w:rPr>
        <w:t>t</w:t>
      </w:r>
      <w:r w:rsidR="00FC7820">
        <w:rPr>
          <w:position w:val="-1"/>
          <w:sz w:val="22"/>
          <w:szCs w:val="22"/>
          <w:u w:val="single" w:color="000000"/>
        </w:rPr>
        <w:t xml:space="preserve">he </w:t>
      </w:r>
      <w:r w:rsidR="00FC7820">
        <w:rPr>
          <w:spacing w:val="-2"/>
          <w:position w:val="-1"/>
          <w:sz w:val="22"/>
          <w:szCs w:val="22"/>
          <w:u w:val="single" w:color="000000"/>
        </w:rPr>
        <w:t>P</w:t>
      </w:r>
      <w:r w:rsidR="00FC7820">
        <w:rPr>
          <w:spacing w:val="1"/>
          <w:position w:val="-1"/>
          <w:sz w:val="22"/>
          <w:szCs w:val="22"/>
          <w:u w:val="single" w:color="000000"/>
        </w:rPr>
        <w:t>r</w:t>
      </w:r>
      <w:r w:rsidR="00FC7820">
        <w:rPr>
          <w:position w:val="-1"/>
          <w:sz w:val="22"/>
          <w:szCs w:val="22"/>
          <w:u w:val="single" w:color="000000"/>
        </w:rPr>
        <w:t>o</w:t>
      </w:r>
      <w:r w:rsidR="00FC7820">
        <w:rPr>
          <w:spacing w:val="-2"/>
          <w:position w:val="-1"/>
          <w:sz w:val="22"/>
          <w:szCs w:val="22"/>
          <w:u w:val="single" w:color="000000"/>
        </w:rPr>
        <w:t>v</w:t>
      </w:r>
      <w:r w:rsidR="00FC7820">
        <w:rPr>
          <w:spacing w:val="1"/>
          <w:position w:val="-1"/>
          <w:sz w:val="22"/>
          <w:szCs w:val="22"/>
          <w:u w:val="single" w:color="000000"/>
        </w:rPr>
        <w:t>i</w:t>
      </w:r>
      <w:r w:rsidR="00FC7820">
        <w:rPr>
          <w:position w:val="-1"/>
          <w:sz w:val="22"/>
          <w:szCs w:val="22"/>
          <w:u w:val="single" w:color="000000"/>
        </w:rPr>
        <w:t>de</w:t>
      </w:r>
      <w:r w:rsidR="00FC7820">
        <w:rPr>
          <w:spacing w:val="-2"/>
          <w:position w:val="-1"/>
          <w:sz w:val="22"/>
          <w:szCs w:val="22"/>
          <w:u w:val="single" w:color="000000"/>
        </w:rPr>
        <w:t>n</w:t>
      </w:r>
      <w:r w:rsidR="00FC7820">
        <w:rPr>
          <w:position w:val="-1"/>
          <w:sz w:val="22"/>
          <w:szCs w:val="22"/>
          <w:u w:val="single" w:color="000000"/>
        </w:rPr>
        <w:t>t</w:t>
      </w:r>
      <w:r w:rsidR="00FC7820">
        <w:rPr>
          <w:spacing w:val="1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-3"/>
          <w:position w:val="-1"/>
          <w:sz w:val="22"/>
          <w:szCs w:val="22"/>
          <w:u w:val="single" w:color="000000"/>
        </w:rPr>
        <w:t>F</w:t>
      </w:r>
      <w:r w:rsidR="00FC7820">
        <w:rPr>
          <w:position w:val="-1"/>
          <w:sz w:val="22"/>
          <w:szCs w:val="22"/>
          <w:u w:val="single" w:color="000000"/>
        </w:rPr>
        <w:t>und du</w:t>
      </w:r>
      <w:r w:rsidR="00FC7820">
        <w:rPr>
          <w:spacing w:val="-2"/>
          <w:position w:val="-1"/>
          <w:sz w:val="22"/>
          <w:szCs w:val="22"/>
          <w:u w:val="single" w:color="000000"/>
        </w:rPr>
        <w:t>e</w:t>
      </w:r>
      <w:r w:rsidR="00FC7820">
        <w:rPr>
          <w:position w:val="-1"/>
          <w:sz w:val="22"/>
          <w:szCs w:val="22"/>
          <w:u w:val="single" w:color="000000"/>
        </w:rPr>
        <w:t>s</w:t>
      </w:r>
    </w:p>
    <w:p w14:paraId="60AAFC8B" w14:textId="77777777" w:rsidR="00CB0B73" w:rsidRDefault="00CB0B73">
      <w:pPr>
        <w:spacing w:before="6" w:line="100" w:lineRule="exact"/>
        <w:rPr>
          <w:sz w:val="11"/>
          <w:szCs w:val="11"/>
        </w:rPr>
      </w:pPr>
    </w:p>
    <w:p w14:paraId="1AA739BD" w14:textId="77777777" w:rsidR="00CB0B73" w:rsidRDefault="00CB0B73">
      <w:pPr>
        <w:spacing w:line="200" w:lineRule="exact"/>
      </w:pPr>
    </w:p>
    <w:p w14:paraId="1C5EC7F3" w14:textId="77777777" w:rsidR="00CB0B73" w:rsidRDefault="00CB0B73">
      <w:pPr>
        <w:spacing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6"/>
      </w:tblGrid>
      <w:tr w:rsidR="00CB0B73" w14:paraId="12460760" w14:textId="77777777">
        <w:trPr>
          <w:trHeight w:hRule="exact" w:val="706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B298945" w14:textId="77777777" w:rsidR="00CB0B73" w:rsidRDefault="00FC7820">
            <w:pPr>
              <w:spacing w:before="3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of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ber</w:t>
            </w:r>
          </w:p>
          <w:p w14:paraId="03840DA9" w14:textId="77777777" w:rsidR="00CB0B73" w:rsidRDefault="00FC7820">
            <w:pPr>
              <w:ind w:left="100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(</w:t>
            </w:r>
            <w:proofErr w:type="gramStart"/>
            <w:r>
              <w:rPr>
                <w:spacing w:val="1"/>
                <w:sz w:val="16"/>
                <w:szCs w:val="16"/>
              </w:rPr>
              <w:t>b</w:t>
            </w:r>
            <w:r>
              <w:rPr>
                <w:spacing w:val="-1"/>
                <w:sz w:val="16"/>
                <w:szCs w:val="16"/>
              </w:rPr>
              <w:t>lo</w:t>
            </w:r>
            <w:r>
              <w:rPr>
                <w:sz w:val="16"/>
                <w:szCs w:val="16"/>
              </w:rPr>
              <w:t>ck</w:t>
            </w:r>
            <w:proofErr w:type="gramEnd"/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l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tt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r)</w:t>
            </w:r>
          </w:p>
          <w:p w14:paraId="7C0CCDF4" w14:textId="77777777" w:rsidR="00CB0B73" w:rsidRDefault="00FC7820">
            <w:pPr>
              <w:spacing w:before="68"/>
              <w:ind w:left="4826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(</w:t>
            </w:r>
            <w:proofErr w:type="gramStart"/>
            <w:r>
              <w:rPr>
                <w:spacing w:val="-5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as</w:t>
            </w:r>
            <w:r>
              <w:rPr>
                <w:spacing w:val="1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)   </w:t>
            </w:r>
            <w:proofErr w:type="gramEnd"/>
            <w:r>
              <w:rPr>
                <w:sz w:val="16"/>
                <w:szCs w:val="16"/>
              </w:rPr>
              <w:t xml:space="preserve">                     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(</w:t>
            </w:r>
            <w:r>
              <w:rPr>
                <w:spacing w:val="-3"/>
                <w:sz w:val="16"/>
                <w:szCs w:val="16"/>
              </w:rPr>
              <w:t>F</w:t>
            </w:r>
            <w:r>
              <w:rPr>
                <w:spacing w:val="1"/>
                <w:sz w:val="16"/>
                <w:szCs w:val="16"/>
              </w:rPr>
              <w:t>i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)                       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(M</w:t>
            </w:r>
            <w:r>
              <w:rPr>
                <w:spacing w:val="1"/>
                <w:sz w:val="16"/>
                <w:szCs w:val="16"/>
              </w:rPr>
              <w:t>i</w:t>
            </w:r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d</w:t>
            </w:r>
            <w:r>
              <w:rPr>
                <w:spacing w:val="-1"/>
                <w:sz w:val="16"/>
                <w:szCs w:val="16"/>
              </w:rPr>
              <w:t>l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)</w:t>
            </w:r>
          </w:p>
        </w:tc>
      </w:tr>
      <w:tr w:rsidR="00CB0B73" w14:paraId="3D30D8D1" w14:textId="77777777">
        <w:trPr>
          <w:trHeight w:hRule="exact" w:val="521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395998F" w14:textId="77777777" w:rsidR="00CB0B73" w:rsidRDefault="00FC7820">
            <w:pPr>
              <w:spacing w:before="4"/>
              <w:ind w:left="10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>he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 xml:space="preserve">’s 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  <w:r w:rsidR="00EE10FB">
              <w:rPr>
                <w:b/>
                <w:sz w:val="24"/>
                <w:szCs w:val="24"/>
              </w:rPr>
              <w:t xml:space="preserve">                                                ___________________________________</w:t>
            </w:r>
          </w:p>
        </w:tc>
      </w:tr>
      <w:tr w:rsidR="00CB0B73" w14:paraId="7850C0CC" w14:textId="77777777">
        <w:trPr>
          <w:trHeight w:hRule="exact" w:val="452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5FAA9E9" w14:textId="77777777" w:rsidR="00CB0B73" w:rsidRDefault="00FC782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usb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 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 w:rsidR="00EE10FB">
              <w:rPr>
                <w:sz w:val="22"/>
                <w:szCs w:val="22"/>
              </w:rPr>
              <w:t xml:space="preserve">                                                     _______________________________________ </w:t>
            </w:r>
          </w:p>
          <w:p w14:paraId="4C551D45" w14:textId="77777777" w:rsidR="00CB0B73" w:rsidRDefault="00FC7820">
            <w:pPr>
              <w:spacing w:before="2"/>
              <w:ind w:left="100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(</w:t>
            </w:r>
            <w:proofErr w:type="gramStart"/>
            <w:r>
              <w:rPr>
                <w:spacing w:val="-1"/>
                <w:sz w:val="16"/>
                <w:szCs w:val="16"/>
              </w:rPr>
              <w:t>fo</w:t>
            </w:r>
            <w:r>
              <w:rPr>
                <w:sz w:val="16"/>
                <w:szCs w:val="16"/>
              </w:rPr>
              <w:t>r</w:t>
            </w:r>
            <w:proofErr w:type="gramEnd"/>
            <w:r>
              <w:rPr>
                <w:sz w:val="16"/>
                <w:szCs w:val="16"/>
              </w:rPr>
              <w:t xml:space="preserve"> mar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1"/>
                <w:sz w:val="16"/>
                <w:szCs w:val="16"/>
              </w:rPr>
              <w:t>i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d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3"/>
                <w:sz w:val="16"/>
                <w:szCs w:val="16"/>
              </w:rPr>
              <w:t>w</w:t>
            </w:r>
            <w:r>
              <w:rPr>
                <w:spacing w:val="-1"/>
                <w:sz w:val="16"/>
                <w:szCs w:val="16"/>
              </w:rPr>
              <w:t>o</w:t>
            </w:r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o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pacing w:val="-1"/>
                <w:sz w:val="16"/>
                <w:szCs w:val="16"/>
              </w:rPr>
              <w:t>l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)</w:t>
            </w:r>
          </w:p>
        </w:tc>
      </w:tr>
      <w:tr w:rsidR="00CB0B73" w14:paraId="26DF850B" w14:textId="77777777">
        <w:trPr>
          <w:trHeight w:hRule="exact" w:val="1812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82DF810" w14:textId="77777777" w:rsidR="00017FCC" w:rsidRPr="00017FCC" w:rsidRDefault="00FC7820" w:rsidP="00017FC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17FCC">
              <w:rPr>
                <w:b/>
                <w:spacing w:val="-1"/>
                <w:sz w:val="22"/>
                <w:szCs w:val="22"/>
              </w:rPr>
              <w:t>N</w:t>
            </w:r>
            <w:r w:rsidRPr="00017FCC">
              <w:rPr>
                <w:b/>
                <w:sz w:val="22"/>
                <w:szCs w:val="22"/>
              </w:rPr>
              <w:t>a</w:t>
            </w:r>
            <w:r w:rsidRPr="00017FCC">
              <w:rPr>
                <w:b/>
                <w:spacing w:val="1"/>
                <w:sz w:val="22"/>
                <w:szCs w:val="22"/>
              </w:rPr>
              <w:t>m</w:t>
            </w:r>
            <w:r w:rsidRPr="00017FCC">
              <w:rPr>
                <w:b/>
                <w:sz w:val="22"/>
                <w:szCs w:val="22"/>
              </w:rPr>
              <w:t xml:space="preserve">e and </w:t>
            </w:r>
            <w:r w:rsidRPr="00017FCC">
              <w:rPr>
                <w:b/>
                <w:spacing w:val="-1"/>
                <w:sz w:val="22"/>
                <w:szCs w:val="22"/>
              </w:rPr>
              <w:t>A</w:t>
            </w:r>
            <w:r w:rsidRPr="00017FCC">
              <w:rPr>
                <w:b/>
                <w:sz w:val="22"/>
                <w:szCs w:val="22"/>
              </w:rPr>
              <w:t>d</w:t>
            </w:r>
            <w:r w:rsidRPr="00017FCC">
              <w:rPr>
                <w:b/>
                <w:spacing w:val="-1"/>
                <w:sz w:val="22"/>
                <w:szCs w:val="22"/>
              </w:rPr>
              <w:t>d</w:t>
            </w:r>
            <w:r w:rsidRPr="00017FCC">
              <w:rPr>
                <w:b/>
                <w:spacing w:val="-2"/>
                <w:sz w:val="22"/>
                <w:szCs w:val="22"/>
              </w:rPr>
              <w:t>r</w:t>
            </w:r>
            <w:r w:rsidRPr="00017FCC">
              <w:rPr>
                <w:b/>
                <w:sz w:val="22"/>
                <w:szCs w:val="22"/>
              </w:rPr>
              <w:t>e</w:t>
            </w:r>
            <w:r w:rsidRPr="00017FCC">
              <w:rPr>
                <w:b/>
                <w:spacing w:val="1"/>
                <w:sz w:val="22"/>
                <w:szCs w:val="22"/>
              </w:rPr>
              <w:t>s</w:t>
            </w:r>
            <w:r w:rsidRPr="00017FCC">
              <w:rPr>
                <w:b/>
                <w:sz w:val="22"/>
                <w:szCs w:val="22"/>
              </w:rPr>
              <w:t>s</w:t>
            </w:r>
            <w:r w:rsidRPr="00017FCC">
              <w:rPr>
                <w:b/>
                <w:spacing w:val="-2"/>
                <w:sz w:val="22"/>
                <w:szCs w:val="22"/>
              </w:rPr>
              <w:t xml:space="preserve"> o</w:t>
            </w:r>
            <w:r w:rsidRPr="00017FCC">
              <w:rPr>
                <w:b/>
                <w:sz w:val="22"/>
                <w:szCs w:val="22"/>
              </w:rPr>
              <w:t>f</w:t>
            </w:r>
            <w:r w:rsidRPr="00017FCC">
              <w:rPr>
                <w:b/>
                <w:spacing w:val="1"/>
                <w:sz w:val="22"/>
                <w:szCs w:val="22"/>
              </w:rPr>
              <w:t xml:space="preserve"> t</w:t>
            </w:r>
            <w:r w:rsidRPr="00017FCC">
              <w:rPr>
                <w:b/>
                <w:sz w:val="22"/>
                <w:szCs w:val="22"/>
              </w:rPr>
              <w:t>he</w:t>
            </w:r>
            <w:r w:rsidR="00257EE4" w:rsidRPr="00017FCC">
              <w:rPr>
                <w:b/>
                <w:sz w:val="22"/>
                <w:szCs w:val="22"/>
              </w:rPr>
              <w:t xml:space="preserve"> Establishment</w:t>
            </w:r>
            <w:r w:rsidRPr="00017FCC">
              <w:rPr>
                <w:b/>
                <w:sz w:val="22"/>
                <w:szCs w:val="22"/>
              </w:rPr>
              <w:t xml:space="preserve">          </w:t>
            </w:r>
            <w:r w:rsidRPr="00017FCC">
              <w:rPr>
                <w:b/>
                <w:spacing w:val="36"/>
                <w:sz w:val="22"/>
                <w:szCs w:val="22"/>
              </w:rPr>
              <w:t xml:space="preserve"> </w:t>
            </w:r>
            <w:r w:rsidR="00017FCC" w:rsidRPr="00017FC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TLG India Pvt. Ltd. Employees Provident Fund Trust </w:t>
            </w:r>
          </w:p>
          <w:p w14:paraId="46927759" w14:textId="3F1B14ED" w:rsidR="00017FCC" w:rsidRDefault="00017FCC" w:rsidP="00017FCC">
            <w:pPr>
              <w:ind w:firstLine="720"/>
              <w:jc w:val="both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                                  15th Floor,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Urmi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Estate, Tower A, 95 Ganpat Rao                </w:t>
            </w:r>
          </w:p>
          <w:p w14:paraId="7BF95CA2" w14:textId="49FA7DB4" w:rsidR="00017FCC" w:rsidRDefault="00017FCC" w:rsidP="00017FCC">
            <w:pPr>
              <w:ind w:firstLine="7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                                   </w:t>
            </w:r>
            <w:r w:rsidR="002C7A5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Kadam Marg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Lower Parel (W), Mumbai - 400013</w:t>
            </w:r>
          </w:p>
          <w:p w14:paraId="41006CDA" w14:textId="2863A1BF" w:rsidR="00C54269" w:rsidRDefault="00C54269">
            <w:pPr>
              <w:spacing w:before="1"/>
              <w:ind w:left="5170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54130A1E" w14:textId="64FB073F" w:rsidR="00C54269" w:rsidRDefault="00C54269" w:rsidP="00C54269">
            <w:pPr>
              <w:rPr>
                <w:spacing w:val="1"/>
                <w:position w:val="1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 </w:t>
            </w:r>
            <w:r w:rsidRPr="00C54269">
              <w:rPr>
                <w:spacing w:val="1"/>
                <w:position w:val="11"/>
                <w:sz w:val="24"/>
                <w:szCs w:val="24"/>
              </w:rPr>
              <w:t>Emp</w:t>
            </w:r>
            <w:r w:rsidR="00B62D39">
              <w:rPr>
                <w:spacing w:val="1"/>
                <w:position w:val="11"/>
                <w:sz w:val="24"/>
                <w:szCs w:val="24"/>
              </w:rPr>
              <w:t>loyee</w:t>
            </w:r>
            <w:r w:rsidRPr="00C54269">
              <w:rPr>
                <w:spacing w:val="1"/>
                <w:position w:val="11"/>
                <w:sz w:val="24"/>
                <w:szCs w:val="24"/>
              </w:rPr>
              <w:t xml:space="preserve"> ID</w:t>
            </w:r>
            <w:r>
              <w:rPr>
                <w:spacing w:val="1"/>
                <w:position w:val="11"/>
                <w:sz w:val="24"/>
                <w:szCs w:val="24"/>
              </w:rPr>
              <w:t xml:space="preserve"> </w:t>
            </w:r>
            <w:r w:rsidR="00B62D39">
              <w:rPr>
                <w:spacing w:val="1"/>
                <w:position w:val="11"/>
                <w:sz w:val="24"/>
                <w:szCs w:val="24"/>
              </w:rPr>
              <w:t xml:space="preserve">                                              </w:t>
            </w:r>
            <w:proofErr w:type="gramStart"/>
            <w:r w:rsidR="00B62D39">
              <w:rPr>
                <w:spacing w:val="1"/>
                <w:position w:val="11"/>
                <w:sz w:val="24"/>
                <w:szCs w:val="24"/>
              </w:rPr>
              <w:t xml:space="preserve">  </w:t>
            </w:r>
            <w:r>
              <w:rPr>
                <w:spacing w:val="1"/>
                <w:position w:val="11"/>
                <w:sz w:val="24"/>
                <w:szCs w:val="24"/>
              </w:rPr>
              <w:t>:</w:t>
            </w:r>
            <w:proofErr w:type="gramEnd"/>
            <w:r w:rsidR="00B62D39">
              <w:rPr>
                <w:spacing w:val="1"/>
                <w:position w:val="11"/>
                <w:sz w:val="24"/>
                <w:szCs w:val="24"/>
              </w:rPr>
              <w:t>____________________________</w:t>
            </w:r>
          </w:p>
          <w:p w14:paraId="485CB02D" w14:textId="73C38292" w:rsidR="00B62D39" w:rsidRPr="00B62D39" w:rsidRDefault="00B62D39" w:rsidP="00C54269">
            <w:pPr>
              <w:rPr>
                <w:rFonts w:ascii="Cambria" w:eastAsia="Cambria" w:hAnsi="Cambria" w:cs="Cambria"/>
              </w:rPr>
            </w:pPr>
            <w:r>
              <w:rPr>
                <w:spacing w:val="1"/>
                <w:position w:val="11"/>
              </w:rPr>
              <w:t xml:space="preserve">  </w:t>
            </w:r>
            <w:r w:rsidRPr="00B62D39">
              <w:rPr>
                <w:spacing w:val="1"/>
                <w:position w:val="11"/>
              </w:rPr>
              <w:t xml:space="preserve">(Employee ID = Payroll ID, please refer your </w:t>
            </w:r>
            <w:proofErr w:type="spellStart"/>
            <w:r w:rsidRPr="00B62D39">
              <w:rPr>
                <w:spacing w:val="1"/>
                <w:position w:val="11"/>
              </w:rPr>
              <w:t>payslip</w:t>
            </w:r>
            <w:proofErr w:type="spellEnd"/>
            <w:r w:rsidRPr="00B62D39">
              <w:rPr>
                <w:spacing w:val="1"/>
                <w:position w:val="11"/>
              </w:rPr>
              <w:t xml:space="preserve"> for payroll ID)</w:t>
            </w:r>
          </w:p>
        </w:tc>
      </w:tr>
      <w:tr w:rsidR="00CB0B73" w14:paraId="57248B27" w14:textId="77777777">
        <w:trPr>
          <w:trHeight w:hRule="exact" w:val="566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0B51CED" w14:textId="72928572" w:rsidR="00B62D39" w:rsidRDefault="00FC7820" w:rsidP="00B62D39">
            <w:pPr>
              <w:spacing w:line="400" w:lineRule="exact"/>
              <w:ind w:left="100"/>
              <w:rPr>
                <w:position w:val="11"/>
                <w:sz w:val="24"/>
                <w:szCs w:val="24"/>
              </w:rPr>
            </w:pPr>
            <w:r>
              <w:rPr>
                <w:spacing w:val="1"/>
                <w:position w:val="11"/>
                <w:sz w:val="24"/>
                <w:szCs w:val="24"/>
              </w:rPr>
              <w:t>P</w:t>
            </w:r>
            <w:r>
              <w:rPr>
                <w:position w:val="11"/>
                <w:sz w:val="24"/>
                <w:szCs w:val="24"/>
              </w:rPr>
              <w:t>rovid</w:t>
            </w:r>
            <w:r>
              <w:rPr>
                <w:spacing w:val="-1"/>
                <w:position w:val="11"/>
                <w:sz w:val="24"/>
                <w:szCs w:val="24"/>
              </w:rPr>
              <w:t>e</w:t>
            </w:r>
            <w:r>
              <w:rPr>
                <w:position w:val="11"/>
                <w:sz w:val="24"/>
                <w:szCs w:val="24"/>
              </w:rPr>
              <w:t xml:space="preserve">nt </w:t>
            </w:r>
            <w:r>
              <w:rPr>
                <w:spacing w:val="-1"/>
                <w:position w:val="11"/>
                <w:sz w:val="24"/>
                <w:szCs w:val="24"/>
              </w:rPr>
              <w:t>F</w:t>
            </w:r>
            <w:r>
              <w:rPr>
                <w:position w:val="11"/>
                <w:sz w:val="24"/>
                <w:szCs w:val="24"/>
              </w:rPr>
              <w:t>und A</w:t>
            </w:r>
            <w:r>
              <w:rPr>
                <w:spacing w:val="1"/>
                <w:position w:val="11"/>
                <w:sz w:val="24"/>
                <w:szCs w:val="24"/>
              </w:rPr>
              <w:t>c</w:t>
            </w:r>
            <w:r>
              <w:rPr>
                <w:spacing w:val="-1"/>
                <w:position w:val="11"/>
                <w:sz w:val="24"/>
                <w:szCs w:val="24"/>
              </w:rPr>
              <w:t>c</w:t>
            </w:r>
            <w:r>
              <w:rPr>
                <w:position w:val="11"/>
                <w:sz w:val="24"/>
                <w:szCs w:val="24"/>
              </w:rPr>
              <w:t xml:space="preserve">ount Number </w:t>
            </w:r>
            <w:r w:rsidR="00B62D39">
              <w:rPr>
                <w:position w:val="11"/>
                <w:sz w:val="24"/>
                <w:szCs w:val="24"/>
              </w:rPr>
              <w:t xml:space="preserve">                  ______________________________</w:t>
            </w:r>
          </w:p>
          <w:p w14:paraId="67FFB08A" w14:textId="7F238044" w:rsidR="00B62D39" w:rsidRPr="00B62D39" w:rsidRDefault="00FC7820" w:rsidP="00B62D39">
            <w:pPr>
              <w:spacing w:line="400" w:lineRule="exact"/>
              <w:ind w:left="100"/>
              <w:rPr>
                <w:spacing w:val="51"/>
                <w:position w:val="11"/>
                <w:sz w:val="24"/>
                <w:szCs w:val="24"/>
              </w:rPr>
            </w:pPr>
            <w:r>
              <w:rPr>
                <w:position w:val="11"/>
                <w:sz w:val="24"/>
                <w:szCs w:val="24"/>
              </w:rPr>
              <w:t xml:space="preserve">                          </w:t>
            </w:r>
            <w:r>
              <w:rPr>
                <w:spacing w:val="51"/>
                <w:position w:val="11"/>
                <w:sz w:val="24"/>
                <w:szCs w:val="24"/>
              </w:rPr>
              <w:t xml:space="preserve"> </w:t>
            </w:r>
          </w:p>
        </w:tc>
      </w:tr>
      <w:tr w:rsidR="00CB0B73" w14:paraId="543A7863" w14:textId="77777777">
        <w:trPr>
          <w:trHeight w:hRule="exact" w:val="566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FFB3C06" w14:textId="77777777" w:rsidR="00CB0B73" w:rsidRDefault="00FC7820">
            <w:pPr>
              <w:spacing w:before="4"/>
              <w:ind w:lef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Joi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g 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vice</w:t>
            </w:r>
            <w:r w:rsidR="003E6734">
              <w:rPr>
                <w:b/>
                <w:sz w:val="24"/>
                <w:szCs w:val="24"/>
              </w:rPr>
              <w:t xml:space="preserve">                                  ___________________________________</w:t>
            </w:r>
          </w:p>
        </w:tc>
      </w:tr>
      <w:tr w:rsidR="00CB0B73" w14:paraId="65D6CE72" w14:textId="77777777">
        <w:trPr>
          <w:trHeight w:hRule="exact" w:val="569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2294F5F" w14:textId="77777777" w:rsidR="00CB0B73" w:rsidRDefault="00FC7820">
            <w:pPr>
              <w:spacing w:before="1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rvi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 w:rsidR="003E6734">
              <w:rPr>
                <w:sz w:val="24"/>
                <w:szCs w:val="24"/>
              </w:rPr>
              <w:t xml:space="preserve">                                  ____________________________________</w:t>
            </w:r>
          </w:p>
        </w:tc>
      </w:tr>
      <w:tr w:rsidR="00CB0B73" w14:paraId="24FA371B" w14:textId="77777777">
        <w:trPr>
          <w:trHeight w:hRule="exact" w:val="566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CBACA92" w14:textId="77777777" w:rsidR="00CB0B73" w:rsidRDefault="00FC7820">
            <w:pPr>
              <w:spacing w:before="4"/>
              <w:ind w:lef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ason</w:t>
            </w:r>
            <w:r>
              <w:rPr>
                <w:b/>
                <w:spacing w:val="1"/>
                <w:sz w:val="24"/>
                <w:szCs w:val="24"/>
              </w:rPr>
              <w:t xml:space="preserve"> f</w:t>
            </w:r>
            <w:r>
              <w:rPr>
                <w:b/>
                <w:sz w:val="24"/>
                <w:szCs w:val="24"/>
              </w:rPr>
              <w:t>or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avi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g 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vice</w:t>
            </w:r>
            <w:r w:rsidR="003E6734">
              <w:rPr>
                <w:b/>
                <w:sz w:val="24"/>
                <w:szCs w:val="24"/>
              </w:rPr>
              <w:t xml:space="preserve">                          ____________________________________</w:t>
            </w:r>
          </w:p>
        </w:tc>
      </w:tr>
      <w:tr w:rsidR="00CB0B73" w14:paraId="2561261B" w14:textId="77777777">
        <w:trPr>
          <w:trHeight w:hRule="exact" w:val="2359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E20C839" w14:textId="77777777" w:rsidR="00CB0B73" w:rsidRDefault="00FC7820" w:rsidP="003E6734">
            <w:pPr>
              <w:spacing w:line="260" w:lineRule="exact"/>
              <w:ind w:left="100"/>
              <w:rPr>
                <w:sz w:val="16"/>
                <w:szCs w:val="16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ull</w:t>
            </w:r>
            <w:r>
              <w:rPr>
                <w:spacing w:val="1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>ostal Add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ss</w:t>
            </w:r>
            <w:r w:rsidR="003E6734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</w:t>
            </w:r>
            <w:r w:rsidR="003E6734" w:rsidRPr="003E6734">
              <w:rPr>
                <w:sz w:val="24"/>
                <w:szCs w:val="24"/>
                <w:u w:val="single"/>
              </w:rPr>
              <w:t xml:space="preserve">                         </w:t>
            </w:r>
            <w:proofErr w:type="gramStart"/>
            <w:r w:rsidR="003E6734" w:rsidRPr="003E6734"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pacing w:val="-1"/>
                <w:sz w:val="16"/>
                <w:szCs w:val="16"/>
              </w:rPr>
              <w:t>(</w:t>
            </w:r>
            <w:proofErr w:type="gramEnd"/>
            <w:r>
              <w:rPr>
                <w:spacing w:val="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pacing w:val="1"/>
                <w:sz w:val="16"/>
                <w:szCs w:val="16"/>
              </w:rPr>
              <w:t>B</w:t>
            </w:r>
            <w:r>
              <w:rPr>
                <w:spacing w:val="-1"/>
                <w:sz w:val="16"/>
                <w:szCs w:val="16"/>
              </w:rPr>
              <w:t>lo</w:t>
            </w:r>
            <w:r>
              <w:rPr>
                <w:sz w:val="16"/>
                <w:szCs w:val="16"/>
              </w:rPr>
              <w:t>ck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5"/>
                <w:sz w:val="16"/>
                <w:szCs w:val="16"/>
              </w:rPr>
              <w:t>L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tt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)</w:t>
            </w:r>
          </w:p>
          <w:p w14:paraId="3AADFC23" w14:textId="77777777" w:rsidR="00CB0B73" w:rsidRDefault="00CB0B73">
            <w:pPr>
              <w:spacing w:line="200" w:lineRule="exact"/>
            </w:pPr>
          </w:p>
          <w:p w14:paraId="3FAEA4DB" w14:textId="77777777" w:rsidR="00CB0B73" w:rsidRDefault="00CB0B73">
            <w:pPr>
              <w:spacing w:line="200" w:lineRule="exact"/>
            </w:pPr>
          </w:p>
          <w:p w14:paraId="29F72CBE" w14:textId="77777777" w:rsidR="00CB0B73" w:rsidRPr="00A45C14" w:rsidRDefault="002C310A">
            <w:pPr>
              <w:spacing w:line="200" w:lineRule="exact"/>
              <w:rPr>
                <w:b/>
                <w:u w:val="single"/>
              </w:rPr>
            </w:pPr>
            <w:r>
              <w:t xml:space="preserve">   </w:t>
            </w:r>
            <w:r w:rsidRPr="00A45C14">
              <w:rPr>
                <w:b/>
                <w:u w:val="single"/>
              </w:rPr>
              <w:t xml:space="preserve">PAN no </w:t>
            </w:r>
            <w:r w:rsidR="00A45C14">
              <w:rPr>
                <w:b/>
                <w:u w:val="single"/>
              </w:rPr>
              <w:t>(MANDATORY)</w:t>
            </w:r>
          </w:p>
          <w:p w14:paraId="0A7C3DEF" w14:textId="77777777" w:rsidR="00CB0B73" w:rsidRDefault="00CB0B73">
            <w:pPr>
              <w:spacing w:before="18" w:line="260" w:lineRule="exact"/>
              <w:rPr>
                <w:sz w:val="26"/>
                <w:szCs w:val="26"/>
              </w:rPr>
            </w:pPr>
          </w:p>
          <w:p w14:paraId="5B60A32F" w14:textId="77777777" w:rsidR="00CB0B73" w:rsidRDefault="00FC7820">
            <w:pPr>
              <w:spacing w:line="480" w:lineRule="auto"/>
              <w:ind w:left="100" w:right="7711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thick" w:color="000000"/>
              </w:rPr>
              <w:t>Mob</w:t>
            </w:r>
            <w:r>
              <w:rPr>
                <w:b/>
                <w:spacing w:val="-1"/>
                <w:sz w:val="22"/>
                <w:szCs w:val="22"/>
                <w:u w:val="thick" w:color="000000"/>
              </w:rPr>
              <w:t>i</w:t>
            </w:r>
            <w:r>
              <w:rPr>
                <w:b/>
                <w:spacing w:val="1"/>
                <w:sz w:val="22"/>
                <w:szCs w:val="22"/>
                <w:u w:val="thick" w:color="000000"/>
              </w:rPr>
              <w:t>l</w:t>
            </w:r>
            <w:r>
              <w:rPr>
                <w:b/>
                <w:sz w:val="22"/>
                <w:szCs w:val="22"/>
                <w:u w:val="thick" w:color="000000"/>
              </w:rPr>
              <w:t>e n</w:t>
            </w:r>
            <w:r>
              <w:rPr>
                <w:b/>
                <w:spacing w:val="-2"/>
                <w:sz w:val="22"/>
                <w:szCs w:val="22"/>
                <w:u w:val="thick" w:color="000000"/>
              </w:rPr>
              <w:t>o</w:t>
            </w:r>
            <w:r>
              <w:rPr>
                <w:b/>
                <w:sz w:val="22"/>
                <w:szCs w:val="22"/>
                <w:u w:val="thick" w:color="000000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  <w:u w:val="thick" w:color="000000"/>
              </w:rPr>
              <w:t>E</w:t>
            </w:r>
            <w:r>
              <w:rPr>
                <w:b/>
                <w:spacing w:val="1"/>
                <w:sz w:val="22"/>
                <w:szCs w:val="22"/>
                <w:u w:val="thick" w:color="000000"/>
              </w:rPr>
              <w:t>-m</w:t>
            </w:r>
            <w:r>
              <w:rPr>
                <w:b/>
                <w:spacing w:val="-2"/>
                <w:sz w:val="22"/>
                <w:szCs w:val="22"/>
                <w:u w:val="thick" w:color="000000"/>
              </w:rPr>
              <w:t>a</w:t>
            </w:r>
            <w:r>
              <w:rPr>
                <w:b/>
                <w:spacing w:val="1"/>
                <w:sz w:val="22"/>
                <w:szCs w:val="22"/>
                <w:u w:val="thick" w:color="000000"/>
              </w:rPr>
              <w:t>i</w:t>
            </w:r>
            <w:r>
              <w:rPr>
                <w:b/>
                <w:sz w:val="22"/>
                <w:szCs w:val="22"/>
                <w:u w:val="thick" w:color="000000"/>
              </w:rPr>
              <w:t>l</w:t>
            </w:r>
            <w:r>
              <w:rPr>
                <w:b/>
                <w:spacing w:val="-2"/>
                <w:sz w:val="22"/>
                <w:szCs w:val="22"/>
                <w:u w:val="thick" w:color="000000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  <w:u w:val="thick" w:color="000000"/>
              </w:rPr>
              <w:t>i</w:t>
            </w:r>
            <w:r>
              <w:rPr>
                <w:b/>
                <w:sz w:val="22"/>
                <w:szCs w:val="22"/>
                <w:u w:val="thick" w:color="000000"/>
              </w:rPr>
              <w:t>d:</w:t>
            </w:r>
          </w:p>
        </w:tc>
      </w:tr>
      <w:tr w:rsidR="00CB0B73" w14:paraId="1494F71B" w14:textId="77777777">
        <w:trPr>
          <w:trHeight w:hRule="exact" w:val="2041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AFFA018" w14:textId="77777777" w:rsidR="00CB0B73" w:rsidRDefault="00FC7820">
            <w:pPr>
              <w:spacing w:before="8"/>
              <w:ind w:left="4543" w:right="2343" w:hanging="444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Mode 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 w:rsidR="00C54269">
              <w:rPr>
                <w:b/>
                <w:spacing w:val="-1"/>
                <w:sz w:val="22"/>
                <w:szCs w:val="22"/>
              </w:rPr>
              <w:t>R</w:t>
            </w:r>
            <w:r w:rsidR="00C54269">
              <w:rPr>
                <w:b/>
                <w:spacing w:val="-2"/>
                <w:sz w:val="22"/>
                <w:szCs w:val="22"/>
              </w:rPr>
              <w:t>e</w:t>
            </w:r>
            <w:r w:rsidR="00C54269">
              <w:rPr>
                <w:b/>
                <w:spacing w:val="1"/>
                <w:sz w:val="22"/>
                <w:szCs w:val="22"/>
              </w:rPr>
              <w:t>m</w:t>
            </w:r>
            <w:r w:rsidR="00C54269">
              <w:rPr>
                <w:b/>
                <w:spacing w:val="-1"/>
                <w:sz w:val="22"/>
                <w:szCs w:val="22"/>
              </w:rPr>
              <w:t>i</w:t>
            </w:r>
            <w:r w:rsidR="00C54269">
              <w:rPr>
                <w:b/>
                <w:spacing w:val="1"/>
                <w:sz w:val="22"/>
                <w:szCs w:val="22"/>
              </w:rPr>
              <w:t>tt</w:t>
            </w:r>
            <w:r w:rsidR="00C54269">
              <w:rPr>
                <w:b/>
                <w:sz w:val="22"/>
                <w:szCs w:val="22"/>
              </w:rPr>
              <w:t>an</w:t>
            </w:r>
            <w:r w:rsidR="00C54269">
              <w:rPr>
                <w:b/>
                <w:spacing w:val="-2"/>
                <w:sz w:val="22"/>
                <w:szCs w:val="22"/>
              </w:rPr>
              <w:t>c</w:t>
            </w:r>
            <w:r w:rsidR="00C54269">
              <w:rPr>
                <w:b/>
                <w:sz w:val="22"/>
                <w:szCs w:val="22"/>
              </w:rPr>
              <w:t>e:</w:t>
            </w:r>
            <w:r>
              <w:rPr>
                <w:b/>
                <w:sz w:val="22"/>
                <w:szCs w:val="22"/>
              </w:rPr>
              <w:t xml:space="preserve">                                          </w:t>
            </w:r>
            <w:r>
              <w:rPr>
                <w:b/>
                <w:spacing w:val="4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S.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2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 xml:space="preserve">. </w:t>
            </w: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 xml:space="preserve">count </w:t>
            </w:r>
            <w:proofErr w:type="gramStart"/>
            <w:r>
              <w:rPr>
                <w:b/>
                <w:sz w:val="22"/>
                <w:szCs w:val="22"/>
              </w:rPr>
              <w:t xml:space="preserve">No. </w:t>
            </w:r>
            <w:r w:rsidR="003E673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: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 xml:space="preserve">e 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 xml:space="preserve"> t</w:t>
            </w:r>
            <w:r>
              <w:rPr>
                <w:b/>
                <w:spacing w:val="-3"/>
                <w:sz w:val="22"/>
                <w:szCs w:val="22"/>
              </w:rPr>
              <w:t>h</w:t>
            </w:r>
            <w:r>
              <w:rPr>
                <w:b/>
                <w:sz w:val="22"/>
                <w:szCs w:val="22"/>
              </w:rPr>
              <w:t>e Ba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k : </w:t>
            </w:r>
            <w:r>
              <w:rPr>
                <w:b/>
                <w:spacing w:val="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ra</w:t>
            </w:r>
            <w:r>
              <w:rPr>
                <w:b/>
                <w:spacing w:val="-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ch                 </w:t>
            </w:r>
            <w:r>
              <w:rPr>
                <w:b/>
                <w:spacing w:val="5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:</w:t>
            </w:r>
          </w:p>
          <w:p w14:paraId="5BAD7ABB" w14:textId="77777777" w:rsidR="00CB0B73" w:rsidRDefault="00FC7820">
            <w:pPr>
              <w:spacing w:line="22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spacing w:val="1"/>
                <w:position w:val="4"/>
                <w:sz w:val="16"/>
                <w:szCs w:val="16"/>
              </w:rPr>
              <w:t>B</w:t>
            </w:r>
            <w:r>
              <w:rPr>
                <w:b/>
                <w:position w:val="4"/>
                <w:sz w:val="16"/>
                <w:szCs w:val="16"/>
              </w:rPr>
              <w:t xml:space="preserve">y 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a</w:t>
            </w:r>
            <w:r>
              <w:rPr>
                <w:b/>
                <w:position w:val="4"/>
                <w:sz w:val="16"/>
                <w:szCs w:val="16"/>
              </w:rPr>
              <w:t>c</w:t>
            </w:r>
            <w:r>
              <w:rPr>
                <w:b/>
                <w:spacing w:val="-2"/>
                <w:position w:val="4"/>
                <w:sz w:val="16"/>
                <w:szCs w:val="16"/>
              </w:rPr>
              <w:t>c</w:t>
            </w:r>
            <w:r>
              <w:rPr>
                <w:b/>
                <w:spacing w:val="1"/>
                <w:position w:val="4"/>
                <w:sz w:val="16"/>
                <w:szCs w:val="16"/>
              </w:rPr>
              <w:t>o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un</w:t>
            </w:r>
            <w:r>
              <w:rPr>
                <w:b/>
                <w:position w:val="4"/>
                <w:sz w:val="16"/>
                <w:szCs w:val="16"/>
              </w:rPr>
              <w:t xml:space="preserve">t 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pa</w:t>
            </w:r>
            <w:r>
              <w:rPr>
                <w:b/>
                <w:spacing w:val="1"/>
                <w:position w:val="4"/>
                <w:sz w:val="16"/>
                <w:szCs w:val="16"/>
              </w:rPr>
              <w:t>y</w:t>
            </w:r>
            <w:r>
              <w:rPr>
                <w:b/>
                <w:spacing w:val="-2"/>
                <w:position w:val="4"/>
                <w:sz w:val="16"/>
                <w:szCs w:val="16"/>
              </w:rPr>
              <w:t>e</w:t>
            </w:r>
            <w:r>
              <w:rPr>
                <w:b/>
                <w:position w:val="4"/>
                <w:sz w:val="16"/>
                <w:szCs w:val="16"/>
              </w:rPr>
              <w:t>e</w:t>
            </w:r>
            <w:r>
              <w:rPr>
                <w:b/>
                <w:spacing w:val="1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position w:val="4"/>
                <w:sz w:val="16"/>
                <w:szCs w:val="16"/>
              </w:rPr>
              <w:t>c</w:t>
            </w:r>
            <w:r>
              <w:rPr>
                <w:b/>
                <w:spacing w:val="-3"/>
                <w:position w:val="4"/>
                <w:sz w:val="16"/>
                <w:szCs w:val="16"/>
              </w:rPr>
              <w:t>h</w:t>
            </w:r>
            <w:r>
              <w:rPr>
                <w:b/>
                <w:position w:val="4"/>
                <w:sz w:val="16"/>
                <w:szCs w:val="16"/>
              </w:rPr>
              <w:t>e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qu</w:t>
            </w:r>
            <w:r>
              <w:rPr>
                <w:b/>
                <w:position w:val="4"/>
                <w:sz w:val="16"/>
                <w:szCs w:val="16"/>
              </w:rPr>
              <w:t>e</w:t>
            </w:r>
            <w:r>
              <w:rPr>
                <w:b/>
                <w:spacing w:val="1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spacing w:val="-3"/>
                <w:position w:val="4"/>
                <w:sz w:val="16"/>
                <w:szCs w:val="16"/>
              </w:rPr>
              <w:t>t</w:t>
            </w:r>
            <w:r>
              <w:rPr>
                <w:b/>
                <w:position w:val="4"/>
                <w:sz w:val="16"/>
                <w:szCs w:val="16"/>
              </w:rPr>
              <w:t>o</w:t>
            </w:r>
            <w:r>
              <w:rPr>
                <w:b/>
                <w:spacing w:val="2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b</w:t>
            </w:r>
            <w:r>
              <w:rPr>
                <w:b/>
                <w:position w:val="4"/>
                <w:sz w:val="16"/>
                <w:szCs w:val="16"/>
              </w:rPr>
              <w:t>e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position w:val="4"/>
                <w:sz w:val="16"/>
                <w:szCs w:val="16"/>
              </w:rPr>
              <w:t>sent</w:t>
            </w:r>
            <w:r>
              <w:rPr>
                <w:b/>
                <w:spacing w:val="-3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d</w:t>
            </w:r>
            <w:r>
              <w:rPr>
                <w:b/>
                <w:spacing w:val="1"/>
                <w:position w:val="4"/>
                <w:sz w:val="16"/>
                <w:szCs w:val="16"/>
              </w:rPr>
              <w:t>i</w:t>
            </w:r>
            <w:r>
              <w:rPr>
                <w:b/>
                <w:position w:val="4"/>
                <w:sz w:val="16"/>
                <w:szCs w:val="16"/>
              </w:rPr>
              <w:t>r</w:t>
            </w:r>
            <w:r>
              <w:rPr>
                <w:b/>
                <w:spacing w:val="-2"/>
                <w:position w:val="4"/>
                <w:sz w:val="16"/>
                <w:szCs w:val="16"/>
              </w:rPr>
              <w:t>e</w:t>
            </w:r>
            <w:r>
              <w:rPr>
                <w:b/>
                <w:position w:val="4"/>
                <w:sz w:val="16"/>
                <w:szCs w:val="16"/>
              </w:rPr>
              <w:t xml:space="preserve">ct 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t</w:t>
            </w:r>
            <w:r>
              <w:rPr>
                <w:b/>
                <w:position w:val="4"/>
                <w:sz w:val="16"/>
                <w:szCs w:val="16"/>
              </w:rPr>
              <w:t xml:space="preserve">o                                  </w:t>
            </w:r>
            <w:r>
              <w:rPr>
                <w:b/>
                <w:spacing w:val="30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-2"/>
                <w:sz w:val="22"/>
                <w:szCs w:val="22"/>
              </w:rPr>
              <w:t>A</w:t>
            </w:r>
            <w:r>
              <w:rPr>
                <w:b/>
                <w:position w:val="-2"/>
                <w:sz w:val="22"/>
                <w:szCs w:val="22"/>
              </w:rPr>
              <w:t>d</w:t>
            </w:r>
            <w:r>
              <w:rPr>
                <w:b/>
                <w:spacing w:val="-1"/>
                <w:position w:val="-2"/>
                <w:sz w:val="22"/>
                <w:szCs w:val="22"/>
              </w:rPr>
              <w:t>d</w:t>
            </w:r>
            <w:r>
              <w:rPr>
                <w:b/>
                <w:position w:val="-2"/>
                <w:sz w:val="22"/>
                <w:szCs w:val="22"/>
              </w:rPr>
              <w:t>ress</w:t>
            </w:r>
            <w:r>
              <w:rPr>
                <w:b/>
                <w:spacing w:val="1"/>
                <w:position w:val="-2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position w:val="-2"/>
                <w:sz w:val="22"/>
                <w:szCs w:val="22"/>
              </w:rPr>
              <w:t>o</w:t>
            </w:r>
            <w:r>
              <w:rPr>
                <w:b/>
                <w:position w:val="-2"/>
                <w:sz w:val="22"/>
                <w:szCs w:val="22"/>
              </w:rPr>
              <w:t>f</w:t>
            </w:r>
            <w:r>
              <w:rPr>
                <w:b/>
                <w:spacing w:val="1"/>
                <w:position w:val="-2"/>
                <w:sz w:val="22"/>
                <w:szCs w:val="22"/>
              </w:rPr>
              <w:t xml:space="preserve"> t</w:t>
            </w:r>
            <w:r>
              <w:rPr>
                <w:b/>
                <w:spacing w:val="-3"/>
                <w:position w:val="-2"/>
                <w:sz w:val="22"/>
                <w:szCs w:val="22"/>
              </w:rPr>
              <w:t>h</w:t>
            </w:r>
            <w:r>
              <w:rPr>
                <w:b/>
                <w:position w:val="-2"/>
                <w:sz w:val="22"/>
                <w:szCs w:val="22"/>
              </w:rPr>
              <w:t xml:space="preserve">e    </w:t>
            </w:r>
            <w:proofErr w:type="gramStart"/>
            <w:r>
              <w:rPr>
                <w:b/>
                <w:position w:val="-2"/>
                <w:sz w:val="22"/>
                <w:szCs w:val="22"/>
              </w:rPr>
              <w:t xml:space="preserve"> </w:t>
            </w:r>
            <w:r>
              <w:rPr>
                <w:b/>
                <w:spacing w:val="54"/>
                <w:position w:val="-2"/>
                <w:sz w:val="22"/>
                <w:szCs w:val="22"/>
              </w:rPr>
              <w:t xml:space="preserve"> </w:t>
            </w:r>
            <w:r>
              <w:rPr>
                <w:b/>
                <w:position w:val="-2"/>
                <w:sz w:val="22"/>
                <w:szCs w:val="22"/>
              </w:rPr>
              <w:t>:</w:t>
            </w:r>
            <w:proofErr w:type="gramEnd"/>
          </w:p>
          <w:p w14:paraId="294A32C0" w14:textId="77777777" w:rsidR="00CB0B73" w:rsidRDefault="00FC7820">
            <w:pPr>
              <w:spacing w:line="80" w:lineRule="exact"/>
              <w:ind w:left="100"/>
              <w:rPr>
                <w:sz w:val="16"/>
                <w:szCs w:val="16"/>
              </w:rPr>
            </w:pPr>
            <w:proofErr w:type="gramStart"/>
            <w:r>
              <w:rPr>
                <w:b/>
                <w:spacing w:val="-1"/>
                <w:position w:val="-3"/>
                <w:sz w:val="16"/>
                <w:szCs w:val="16"/>
              </w:rPr>
              <w:t>th</w:t>
            </w:r>
            <w:r>
              <w:rPr>
                <w:b/>
                <w:position w:val="-3"/>
                <w:sz w:val="16"/>
                <w:szCs w:val="16"/>
              </w:rPr>
              <w:t xml:space="preserve">e </w:t>
            </w:r>
            <w:r>
              <w:rPr>
                <w:b/>
                <w:spacing w:val="2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position w:val="-3"/>
                <w:sz w:val="16"/>
                <w:szCs w:val="16"/>
              </w:rPr>
              <w:t>B</w:t>
            </w:r>
            <w:r>
              <w:rPr>
                <w:b/>
                <w:spacing w:val="1"/>
                <w:position w:val="-3"/>
                <w:sz w:val="16"/>
                <w:szCs w:val="16"/>
              </w:rPr>
              <w:t>a</w:t>
            </w:r>
            <w:r>
              <w:rPr>
                <w:b/>
                <w:spacing w:val="-1"/>
                <w:position w:val="-3"/>
                <w:sz w:val="16"/>
                <w:szCs w:val="16"/>
              </w:rPr>
              <w:t>n</w:t>
            </w:r>
            <w:r>
              <w:rPr>
                <w:b/>
                <w:position w:val="-3"/>
                <w:sz w:val="16"/>
                <w:szCs w:val="16"/>
              </w:rPr>
              <w:t>k</w:t>
            </w:r>
            <w:proofErr w:type="gramEnd"/>
            <w:r>
              <w:rPr>
                <w:b/>
                <w:spacing w:val="36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1"/>
                <w:position w:val="-3"/>
                <w:sz w:val="16"/>
                <w:szCs w:val="16"/>
              </w:rPr>
              <w:t>fo</w:t>
            </w:r>
            <w:r>
              <w:rPr>
                <w:b/>
                <w:position w:val="-3"/>
                <w:sz w:val="16"/>
                <w:szCs w:val="16"/>
              </w:rPr>
              <w:t xml:space="preserve">r  </w:t>
            </w:r>
            <w:r>
              <w:rPr>
                <w:b/>
                <w:spacing w:val="-2"/>
                <w:position w:val="-3"/>
                <w:sz w:val="16"/>
                <w:szCs w:val="16"/>
              </w:rPr>
              <w:t>c</w:t>
            </w:r>
            <w:r>
              <w:rPr>
                <w:b/>
                <w:position w:val="-3"/>
                <w:sz w:val="16"/>
                <w:szCs w:val="16"/>
              </w:rPr>
              <w:t>re</w:t>
            </w:r>
            <w:r>
              <w:rPr>
                <w:b/>
                <w:spacing w:val="-3"/>
                <w:position w:val="-3"/>
                <w:sz w:val="16"/>
                <w:szCs w:val="16"/>
              </w:rPr>
              <w:t>d</w:t>
            </w:r>
            <w:r>
              <w:rPr>
                <w:b/>
                <w:spacing w:val="1"/>
                <w:position w:val="-3"/>
                <w:sz w:val="16"/>
                <w:szCs w:val="16"/>
              </w:rPr>
              <w:t>i</w:t>
            </w:r>
            <w:r>
              <w:rPr>
                <w:b/>
                <w:position w:val="-3"/>
                <w:sz w:val="16"/>
                <w:szCs w:val="16"/>
              </w:rPr>
              <w:t xml:space="preserve">t </w:t>
            </w:r>
            <w:r>
              <w:rPr>
                <w:b/>
                <w:spacing w:val="1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-3"/>
                <w:position w:val="-3"/>
                <w:sz w:val="16"/>
                <w:szCs w:val="16"/>
              </w:rPr>
              <w:t>t</w:t>
            </w:r>
            <w:r>
              <w:rPr>
                <w:b/>
                <w:position w:val="-3"/>
                <w:sz w:val="16"/>
                <w:szCs w:val="16"/>
              </w:rPr>
              <w:t xml:space="preserve">o </w:t>
            </w:r>
            <w:r>
              <w:rPr>
                <w:b/>
                <w:spacing w:val="2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-4"/>
                <w:position w:val="-3"/>
                <w:sz w:val="16"/>
                <w:szCs w:val="16"/>
              </w:rPr>
              <w:t>m</w:t>
            </w:r>
            <w:r>
              <w:rPr>
                <w:b/>
                <w:position w:val="-3"/>
                <w:sz w:val="16"/>
                <w:szCs w:val="16"/>
              </w:rPr>
              <w:t xml:space="preserve">y </w:t>
            </w:r>
            <w:r>
              <w:rPr>
                <w:b/>
                <w:spacing w:val="2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-3"/>
                <w:sz w:val="16"/>
                <w:szCs w:val="16"/>
              </w:rPr>
              <w:t>S</w:t>
            </w:r>
            <w:r>
              <w:rPr>
                <w:b/>
                <w:position w:val="-3"/>
                <w:sz w:val="16"/>
                <w:szCs w:val="16"/>
              </w:rPr>
              <w:t xml:space="preserve">B  </w:t>
            </w:r>
            <w:r>
              <w:rPr>
                <w:b/>
                <w:spacing w:val="-1"/>
                <w:position w:val="-3"/>
                <w:sz w:val="16"/>
                <w:szCs w:val="16"/>
              </w:rPr>
              <w:t>A/</w:t>
            </w:r>
            <w:r>
              <w:rPr>
                <w:b/>
                <w:position w:val="-3"/>
                <w:sz w:val="16"/>
                <w:szCs w:val="16"/>
              </w:rPr>
              <w:t xml:space="preserve">c </w:t>
            </w:r>
            <w:r>
              <w:rPr>
                <w:b/>
                <w:spacing w:val="2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-3"/>
                <w:sz w:val="16"/>
                <w:szCs w:val="16"/>
              </w:rPr>
              <w:t>und</w:t>
            </w:r>
            <w:r>
              <w:rPr>
                <w:b/>
                <w:spacing w:val="-2"/>
                <w:position w:val="-3"/>
                <w:sz w:val="16"/>
                <w:szCs w:val="16"/>
              </w:rPr>
              <w:t>e</w:t>
            </w:r>
            <w:r>
              <w:rPr>
                <w:b/>
                <w:position w:val="-3"/>
                <w:sz w:val="16"/>
                <w:szCs w:val="16"/>
              </w:rPr>
              <w:t>r</w:t>
            </w:r>
          </w:p>
          <w:p w14:paraId="1E89A8EC" w14:textId="77777777" w:rsidR="00CB0B73" w:rsidRDefault="00FC7820">
            <w:pPr>
              <w:spacing w:line="220" w:lineRule="exact"/>
              <w:ind w:left="100"/>
              <w:rPr>
                <w:b/>
                <w:position w:val="5"/>
                <w:sz w:val="22"/>
                <w:szCs w:val="22"/>
              </w:rPr>
            </w:pPr>
            <w:r>
              <w:rPr>
                <w:b/>
                <w:spacing w:val="1"/>
                <w:position w:val="-1"/>
                <w:sz w:val="16"/>
                <w:szCs w:val="16"/>
              </w:rPr>
              <w:t>i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nt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i</w:t>
            </w:r>
            <w:r>
              <w:rPr>
                <w:b/>
                <w:spacing w:val="-4"/>
                <w:position w:val="-1"/>
                <w:sz w:val="16"/>
                <w:szCs w:val="16"/>
              </w:rPr>
              <w:t>m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a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t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io</w:t>
            </w:r>
            <w:r>
              <w:rPr>
                <w:b/>
                <w:position w:val="-1"/>
                <w:sz w:val="16"/>
                <w:szCs w:val="16"/>
              </w:rPr>
              <w:t xml:space="preserve">n 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t</w:t>
            </w:r>
            <w:r>
              <w:rPr>
                <w:b/>
                <w:position w:val="-1"/>
                <w:sz w:val="16"/>
                <w:szCs w:val="16"/>
              </w:rPr>
              <w:t xml:space="preserve">o </w:t>
            </w:r>
            <w:r>
              <w:rPr>
                <w:b/>
                <w:spacing w:val="-4"/>
                <w:position w:val="-1"/>
                <w:sz w:val="16"/>
                <w:szCs w:val="16"/>
              </w:rPr>
              <w:t>m</w:t>
            </w:r>
            <w:r>
              <w:rPr>
                <w:b/>
                <w:position w:val="-1"/>
                <w:sz w:val="16"/>
                <w:szCs w:val="16"/>
              </w:rPr>
              <w:t>e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(Adv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a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n</w:t>
            </w:r>
            <w:r>
              <w:rPr>
                <w:b/>
                <w:position w:val="-1"/>
                <w:sz w:val="16"/>
                <w:szCs w:val="16"/>
              </w:rPr>
              <w:t xml:space="preserve">ced 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St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a</w:t>
            </w:r>
            <w:r>
              <w:rPr>
                <w:b/>
                <w:spacing w:val="-4"/>
                <w:position w:val="-1"/>
                <w:sz w:val="16"/>
                <w:szCs w:val="16"/>
              </w:rPr>
              <w:t>m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p</w:t>
            </w:r>
            <w:r>
              <w:rPr>
                <w:b/>
                <w:position w:val="-1"/>
                <w:sz w:val="16"/>
                <w:szCs w:val="16"/>
              </w:rPr>
              <w:t xml:space="preserve">ed 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R</w:t>
            </w:r>
            <w:r>
              <w:rPr>
                <w:b/>
                <w:position w:val="-1"/>
                <w:sz w:val="16"/>
                <w:szCs w:val="16"/>
              </w:rPr>
              <w:t>e</w:t>
            </w:r>
            <w:r>
              <w:rPr>
                <w:b/>
                <w:spacing w:val="-2"/>
                <w:position w:val="-1"/>
                <w:sz w:val="16"/>
                <w:szCs w:val="16"/>
              </w:rPr>
              <w:t>c</w:t>
            </w:r>
            <w:r>
              <w:rPr>
                <w:b/>
                <w:position w:val="-1"/>
                <w:sz w:val="16"/>
                <w:szCs w:val="16"/>
              </w:rPr>
              <w:t>e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i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p</w:t>
            </w:r>
            <w:r>
              <w:rPr>
                <w:b/>
                <w:position w:val="-1"/>
                <w:sz w:val="16"/>
                <w:szCs w:val="16"/>
              </w:rPr>
              <w:t xml:space="preserve">t                                </w:t>
            </w:r>
            <w:r>
              <w:rPr>
                <w:b/>
                <w:spacing w:val="17"/>
                <w:position w:val="-1"/>
                <w:sz w:val="16"/>
                <w:szCs w:val="16"/>
              </w:rPr>
              <w:t xml:space="preserve"> </w:t>
            </w:r>
            <w:r>
              <w:rPr>
                <w:b/>
                <w:spacing w:val="1"/>
                <w:position w:val="5"/>
                <w:sz w:val="22"/>
                <w:szCs w:val="22"/>
              </w:rPr>
              <w:t>B</w:t>
            </w:r>
            <w:r>
              <w:rPr>
                <w:b/>
                <w:position w:val="5"/>
                <w:sz w:val="22"/>
                <w:szCs w:val="22"/>
              </w:rPr>
              <w:t>ra</w:t>
            </w:r>
            <w:r>
              <w:rPr>
                <w:b/>
                <w:spacing w:val="-2"/>
                <w:position w:val="5"/>
                <w:sz w:val="22"/>
                <w:szCs w:val="22"/>
              </w:rPr>
              <w:t>n</w:t>
            </w:r>
            <w:r>
              <w:rPr>
                <w:b/>
                <w:position w:val="5"/>
                <w:sz w:val="22"/>
                <w:szCs w:val="22"/>
              </w:rPr>
              <w:t>ch</w:t>
            </w:r>
          </w:p>
          <w:p w14:paraId="22222FEA" w14:textId="77777777" w:rsidR="00CB0B73" w:rsidRDefault="00FC7820">
            <w:pPr>
              <w:spacing w:before="1"/>
              <w:ind w:left="10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f</w:t>
            </w:r>
            <w:r>
              <w:rPr>
                <w:b/>
                <w:spacing w:val="-1"/>
                <w:sz w:val="16"/>
                <w:szCs w:val="16"/>
              </w:rPr>
              <w:t>u</w:t>
            </w:r>
            <w:r>
              <w:rPr>
                <w:b/>
                <w:sz w:val="16"/>
                <w:szCs w:val="16"/>
              </w:rPr>
              <w:t>r</w:t>
            </w:r>
            <w:r>
              <w:rPr>
                <w:b/>
                <w:spacing w:val="-3"/>
                <w:sz w:val="16"/>
                <w:szCs w:val="16"/>
              </w:rPr>
              <w:t>n</w:t>
            </w:r>
            <w:r>
              <w:rPr>
                <w:b/>
                <w:spacing w:val="1"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s</w:t>
            </w:r>
            <w:r>
              <w:rPr>
                <w:b/>
                <w:spacing w:val="-1"/>
                <w:sz w:val="16"/>
                <w:szCs w:val="16"/>
              </w:rPr>
              <w:t>h</w:t>
            </w:r>
            <w:r>
              <w:rPr>
                <w:b/>
                <w:sz w:val="16"/>
                <w:szCs w:val="16"/>
              </w:rPr>
              <w:t xml:space="preserve">ed </w:t>
            </w:r>
            <w:proofErr w:type="gramStart"/>
            <w:r>
              <w:rPr>
                <w:b/>
                <w:spacing w:val="-1"/>
                <w:sz w:val="16"/>
                <w:szCs w:val="16"/>
              </w:rPr>
              <w:t>b</w:t>
            </w:r>
            <w:r>
              <w:rPr>
                <w:b/>
                <w:spacing w:val="-2"/>
                <w:sz w:val="16"/>
                <w:szCs w:val="16"/>
              </w:rPr>
              <w:t>e</w:t>
            </w:r>
            <w:r>
              <w:rPr>
                <w:b/>
                <w:spacing w:val="-1"/>
                <w:sz w:val="16"/>
                <w:szCs w:val="16"/>
              </w:rPr>
              <w:t>l</w:t>
            </w:r>
            <w:r>
              <w:rPr>
                <w:b/>
                <w:spacing w:val="1"/>
                <w:sz w:val="16"/>
                <w:szCs w:val="16"/>
              </w:rPr>
              <w:t>ow</w:t>
            </w:r>
            <w:r>
              <w:rPr>
                <w:b/>
                <w:sz w:val="16"/>
                <w:szCs w:val="16"/>
              </w:rPr>
              <w:t>)</w:t>
            </w:r>
            <w:r w:rsidR="00A45C14">
              <w:rPr>
                <w:b/>
                <w:sz w:val="16"/>
                <w:szCs w:val="16"/>
              </w:rPr>
              <w:t xml:space="preserve">   </w:t>
            </w:r>
            <w:proofErr w:type="gramEnd"/>
            <w:r w:rsidR="00A45C14">
              <w:rPr>
                <w:b/>
                <w:sz w:val="16"/>
                <w:szCs w:val="16"/>
              </w:rPr>
              <w:t xml:space="preserve">                                                                                </w:t>
            </w:r>
            <w:r w:rsidR="00A45C14" w:rsidRPr="00A45C14">
              <w:rPr>
                <w:b/>
                <w:spacing w:val="1"/>
                <w:position w:val="5"/>
                <w:sz w:val="22"/>
                <w:szCs w:val="22"/>
              </w:rPr>
              <w:t>IFSC code</w:t>
            </w:r>
          </w:p>
        </w:tc>
      </w:tr>
    </w:tbl>
    <w:p w14:paraId="31D88B25" w14:textId="77777777" w:rsidR="00CB0B73" w:rsidRDefault="00CB0B73">
      <w:pPr>
        <w:spacing w:line="200" w:lineRule="exact"/>
      </w:pPr>
    </w:p>
    <w:p w14:paraId="5B5ED717" w14:textId="77777777" w:rsidR="00CB0B73" w:rsidRDefault="00CB0B73">
      <w:pPr>
        <w:spacing w:line="200" w:lineRule="exact"/>
      </w:pPr>
    </w:p>
    <w:p w14:paraId="606E8696" w14:textId="77777777" w:rsidR="00CB0B73" w:rsidRDefault="00CB0B73">
      <w:pPr>
        <w:spacing w:line="200" w:lineRule="exact"/>
      </w:pPr>
    </w:p>
    <w:p w14:paraId="0B2E24A7" w14:textId="77777777" w:rsidR="00CB0B73" w:rsidRDefault="00CB0B73">
      <w:pPr>
        <w:spacing w:line="200" w:lineRule="exact"/>
      </w:pPr>
    </w:p>
    <w:p w14:paraId="0440CD53" w14:textId="77777777" w:rsidR="00CB0B73" w:rsidRDefault="00CB0B73">
      <w:pPr>
        <w:spacing w:line="200" w:lineRule="exact"/>
      </w:pPr>
    </w:p>
    <w:p w14:paraId="45119489" w14:textId="77777777" w:rsidR="00CB0B73" w:rsidRDefault="00CB0B73">
      <w:pPr>
        <w:spacing w:before="18" w:line="200" w:lineRule="exact"/>
      </w:pPr>
    </w:p>
    <w:p w14:paraId="4E7C2C20" w14:textId="77777777" w:rsidR="00CB0B73" w:rsidRDefault="00FC7820">
      <w:pPr>
        <w:spacing w:before="32"/>
        <w:ind w:right="218"/>
        <w:jc w:val="right"/>
        <w:rPr>
          <w:sz w:val="22"/>
          <w:szCs w:val="22"/>
        </w:rPr>
        <w:sectPr w:rsidR="00CB0B7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40"/>
          <w:pgMar w:top="640" w:right="1220" w:bottom="280" w:left="1580" w:header="720" w:footer="720" w:gutter="0"/>
          <w:cols w:space="720"/>
        </w:sectPr>
      </w:pPr>
      <w:r>
        <w:rPr>
          <w:sz w:val="22"/>
          <w:szCs w:val="22"/>
          <w:u w:val="single" w:color="000000"/>
        </w:rPr>
        <w:t>Si</w:t>
      </w:r>
      <w:r>
        <w:rPr>
          <w:spacing w:val="-2"/>
          <w:sz w:val="22"/>
          <w:szCs w:val="22"/>
          <w:u w:val="single" w:color="000000"/>
        </w:rPr>
        <w:t>g</w:t>
      </w:r>
      <w:r>
        <w:rPr>
          <w:sz w:val="22"/>
          <w:szCs w:val="22"/>
          <w:u w:val="single" w:color="000000"/>
        </w:rPr>
        <w:t>na</w:t>
      </w:r>
      <w:r>
        <w:rPr>
          <w:spacing w:val="1"/>
          <w:sz w:val="22"/>
          <w:szCs w:val="22"/>
          <w:u w:val="single" w:color="000000"/>
        </w:rPr>
        <w:t>t</w:t>
      </w:r>
      <w:r>
        <w:rPr>
          <w:sz w:val="22"/>
          <w:szCs w:val="22"/>
          <w:u w:val="single" w:color="000000"/>
        </w:rPr>
        <w:t>u</w:t>
      </w:r>
      <w:r>
        <w:rPr>
          <w:spacing w:val="-2"/>
          <w:sz w:val="22"/>
          <w:szCs w:val="22"/>
          <w:u w:val="single" w:color="000000"/>
        </w:rPr>
        <w:t>r</w:t>
      </w:r>
      <w:r>
        <w:rPr>
          <w:sz w:val="22"/>
          <w:szCs w:val="22"/>
          <w:u w:val="single" w:color="000000"/>
        </w:rPr>
        <w:t>e of</w:t>
      </w:r>
      <w:r>
        <w:rPr>
          <w:spacing w:val="-1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M</w:t>
      </w:r>
      <w:r>
        <w:rPr>
          <w:spacing w:val="1"/>
          <w:sz w:val="22"/>
          <w:szCs w:val="22"/>
          <w:u w:val="single" w:color="000000"/>
        </w:rPr>
        <w:t>e</w:t>
      </w:r>
      <w:r>
        <w:rPr>
          <w:spacing w:val="-4"/>
          <w:sz w:val="22"/>
          <w:szCs w:val="22"/>
          <w:u w:val="single" w:color="000000"/>
        </w:rPr>
        <w:t>m</w:t>
      </w:r>
      <w:r>
        <w:rPr>
          <w:sz w:val="22"/>
          <w:szCs w:val="22"/>
          <w:u w:val="single" w:color="000000"/>
        </w:rPr>
        <w:t>ber</w:t>
      </w:r>
    </w:p>
    <w:p w14:paraId="7D729B74" w14:textId="2382D423" w:rsidR="007C1B19" w:rsidRPr="00017FCC" w:rsidRDefault="00257EE4" w:rsidP="007C1B19">
      <w:pPr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1636E31" wp14:editId="7E8716DA">
                <wp:simplePos x="0" y="0"/>
                <wp:positionH relativeFrom="page">
                  <wp:posOffset>1143000</wp:posOffset>
                </wp:positionH>
                <wp:positionV relativeFrom="page">
                  <wp:posOffset>1735455</wp:posOffset>
                </wp:positionV>
                <wp:extent cx="5421630" cy="0"/>
                <wp:effectExtent l="9525" t="11430" r="7620" b="762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1630" cy="0"/>
                          <a:chOff x="1800" y="2733"/>
                          <a:chExt cx="8538" cy="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800" y="2733"/>
                            <a:ext cx="853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538"/>
                              <a:gd name="T2" fmla="+- 0 10339 1800"/>
                              <a:gd name="T3" fmla="*/ T2 w 85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38">
                                <a:moveTo>
                                  <a:pt x="0" y="0"/>
                                </a:moveTo>
                                <a:lnTo>
                                  <a:pt x="8539" y="0"/>
                                </a:lnTo>
                              </a:path>
                            </a:pathLst>
                          </a:custGeom>
                          <a:noFill/>
                          <a:ln w="112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98ED8" id="Group 8" o:spid="_x0000_s1026" style="position:absolute;margin-left:90pt;margin-top:136.65pt;width:426.9pt;height:0;z-index:-251659264;mso-position-horizontal-relative:page;mso-position-vertical-relative:page" coordorigin="1800,2733" coordsize="853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">
                <v:shape id="Freeform 9" o:spid="_x0000_s1027" style="position:absolute;left:1800;top:2733;width:8538;height:0;visibility:visible;mso-wrap-style:square;v-text-anchor:top" coordsize="85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AO2r4A&#10;AADaAAAADwAAAGRycy9kb3ducmV2LnhtbERPTYvCMBC9C/6HMMJeiqYrKFKNogsLgqdWL96GZmyL&#10;zaQ02bT++81B8Ph437vDaFoRqHeNZQXfixQEcWl1w5WC2/V3vgHhPLLG1jIpeJGDw3462WGm7cA5&#10;hcJXIoawy1BB7X2XSenKmgy6he2II/ewvUEfYV9J3eMQw00rl2m6lgYbjg01dvRTU/ks/oyC8Dgn&#10;wzVPjqf7ioryokPS5kGpr9l43ILwNPqP+O0+awVxa7wSb4Dc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gDtq+AAAA2gAAAA8AAAAAAAAAAAAAAAAAmAIAAGRycy9kb3ducmV2&#10;LnhtbFBLBQYAAAAABAAEAPUAAACDAwAAAAA=&#10;" path="m,l8539,e" filled="f" strokeweight=".31203mm">
                  <v:path arrowok="t" o:connecttype="custom" o:connectlocs="0,0;8539,0" o:connectangles="0,0"/>
                </v:shape>
                <w10:wrap anchorx="page" anchory="page"/>
              </v:group>
            </w:pict>
          </mc:Fallback>
        </mc:AlternateContent>
      </w:r>
      <w:r w:rsidRPr="00257EE4">
        <w:rPr>
          <w:rFonts w:eastAsiaTheme="minorEastAsia"/>
          <w:noProof/>
          <w:lang w:eastAsia="fr-FR"/>
        </w:rPr>
        <w:t>,</w:t>
      </w:r>
      <w:r w:rsidR="007C1B19" w:rsidRPr="007C1B19">
        <w:rPr>
          <w:rFonts w:ascii="Arial" w:hAnsi="Arial" w:cs="Arial"/>
          <w:b/>
          <w:bCs/>
          <w:sz w:val="28"/>
          <w:szCs w:val="28"/>
        </w:rPr>
        <w:t xml:space="preserve"> </w:t>
      </w:r>
      <w:r w:rsidR="007C1B19" w:rsidRPr="00017FCC">
        <w:rPr>
          <w:rFonts w:ascii="Arial" w:hAnsi="Arial" w:cs="Arial"/>
          <w:b/>
          <w:bCs/>
          <w:sz w:val="28"/>
          <w:szCs w:val="28"/>
        </w:rPr>
        <w:t>TLG India Pvt. Ltd. Employees Provident Fund Trust</w:t>
      </w:r>
    </w:p>
    <w:p w14:paraId="30C2BA30" w14:textId="77777777" w:rsidR="007C1B19" w:rsidRDefault="007C1B19" w:rsidP="007C1B19">
      <w:pPr>
        <w:ind w:left="720" w:firstLine="720"/>
        <w:rPr>
          <w:rFonts w:ascii="Calibri" w:eastAsiaTheme="minorHAnsi" w:hAnsi="Calibri" w:cs="Calibri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18"/>
          <w:szCs w:val="18"/>
        </w:rPr>
        <w:t xml:space="preserve">15th Floor,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Urmi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Estate, Tower A, 95 Ganpat Rao Kadam Marg,</w:t>
      </w:r>
    </w:p>
    <w:p w14:paraId="396D7F75" w14:textId="77777777" w:rsidR="007C1B19" w:rsidRDefault="007C1B19" w:rsidP="007C1B19">
      <w:pPr>
        <w:ind w:left="1440" w:firstLine="7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Lower Parel (W), Mumbai - 400013 India</w:t>
      </w:r>
    </w:p>
    <w:p w14:paraId="78B21349" w14:textId="38BF71F0" w:rsidR="00257EE4" w:rsidRPr="007C1B19" w:rsidRDefault="00257EE4" w:rsidP="007C1B19">
      <w:pPr>
        <w:spacing w:before="59"/>
        <w:ind w:left="1906" w:right="1905"/>
        <w:rPr>
          <w:b/>
          <w:sz w:val="24"/>
          <w:szCs w:val="24"/>
        </w:rPr>
      </w:pPr>
    </w:p>
    <w:p w14:paraId="629AC1EA" w14:textId="6D6CE702" w:rsidR="00257EE4" w:rsidRDefault="00257EE4" w:rsidP="00257EE4">
      <w:pPr>
        <w:jc w:val="center"/>
        <w:rPr>
          <w:rFonts w:eastAsiaTheme="minorEastAsia"/>
          <w:noProof/>
          <w:color w:val="1F497D"/>
          <w:lang w:eastAsia="en-IN"/>
        </w:rPr>
      </w:pPr>
    </w:p>
    <w:p w14:paraId="660E2B83" w14:textId="77777777" w:rsidR="00CB0B73" w:rsidRDefault="00CB0B73" w:rsidP="00257EE4">
      <w:pPr>
        <w:spacing w:line="200" w:lineRule="exact"/>
        <w:jc w:val="center"/>
      </w:pPr>
    </w:p>
    <w:p w14:paraId="48A823F2" w14:textId="77777777" w:rsidR="00CB0B73" w:rsidRDefault="00CB0B73">
      <w:pPr>
        <w:spacing w:line="200" w:lineRule="exact"/>
      </w:pPr>
    </w:p>
    <w:p w14:paraId="7577CF35" w14:textId="77777777" w:rsidR="00CB0B73" w:rsidRDefault="00CB0B73">
      <w:pPr>
        <w:spacing w:line="200" w:lineRule="exact"/>
      </w:pPr>
    </w:p>
    <w:p w14:paraId="10550B5C" w14:textId="77777777" w:rsidR="00CB0B73" w:rsidRDefault="00FC7820">
      <w:pPr>
        <w:spacing w:before="24"/>
        <w:ind w:left="2502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ec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 xml:space="preserve">n of </w:t>
      </w:r>
      <w:r>
        <w:rPr>
          <w:b/>
          <w:spacing w:val="-4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on</w:t>
      </w:r>
      <w:r>
        <w:rPr>
          <w:b/>
          <w:spacing w:val="-2"/>
          <w:sz w:val="28"/>
          <w:szCs w:val="28"/>
        </w:rPr>
        <w:t>-</w:t>
      </w:r>
      <w:r>
        <w:rPr>
          <w:b/>
          <w:sz w:val="28"/>
          <w:szCs w:val="28"/>
        </w:rPr>
        <w:t>E</w:t>
      </w:r>
      <w:r>
        <w:rPr>
          <w:b/>
          <w:spacing w:val="-4"/>
          <w:sz w:val="28"/>
          <w:szCs w:val="28"/>
        </w:rPr>
        <w:t>m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loy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ent</w:t>
      </w:r>
    </w:p>
    <w:p w14:paraId="29A17980" w14:textId="77777777" w:rsidR="00CB0B73" w:rsidRDefault="00CB0B73">
      <w:pPr>
        <w:spacing w:before="8" w:line="140" w:lineRule="exact"/>
        <w:rPr>
          <w:sz w:val="14"/>
          <w:szCs w:val="14"/>
        </w:rPr>
      </w:pPr>
    </w:p>
    <w:p w14:paraId="32BEFC5E" w14:textId="77777777" w:rsidR="00CB0B73" w:rsidRDefault="00CB0B73">
      <w:pPr>
        <w:spacing w:line="200" w:lineRule="exact"/>
      </w:pPr>
    </w:p>
    <w:p w14:paraId="63E465F5" w14:textId="77777777" w:rsidR="00CB0B73" w:rsidRDefault="00CB0B73">
      <w:pPr>
        <w:spacing w:line="200" w:lineRule="exact"/>
      </w:pPr>
    </w:p>
    <w:p w14:paraId="4C28509A" w14:textId="77777777" w:rsidR="00CB0B73" w:rsidRDefault="00FC7820">
      <w:pPr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/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stablishment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 Empl</w:t>
      </w:r>
      <w:r>
        <w:rPr>
          <w:spacing w:val="2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’s</w:t>
      </w:r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rovid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&amp; Mis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ous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z w:val="24"/>
          <w:szCs w:val="24"/>
        </w:rPr>
        <w:t>ovis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1952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nuous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riod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less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ths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diat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f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inal wit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of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und mon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41A913AA" w14:textId="77777777" w:rsidR="00CB0B73" w:rsidRDefault="00CB0B73">
      <w:pPr>
        <w:spacing w:line="200" w:lineRule="exact"/>
      </w:pPr>
    </w:p>
    <w:p w14:paraId="0E6433EE" w14:textId="77777777" w:rsidR="00CB0B73" w:rsidRDefault="00CB0B73">
      <w:pPr>
        <w:spacing w:line="200" w:lineRule="exact"/>
      </w:pPr>
    </w:p>
    <w:p w14:paraId="3528FCC4" w14:textId="77777777" w:rsidR="00CB0B73" w:rsidRDefault="00CB0B73">
      <w:pPr>
        <w:spacing w:line="200" w:lineRule="exact"/>
      </w:pPr>
    </w:p>
    <w:p w14:paraId="0075B3BD" w14:textId="77777777" w:rsidR="00CB0B73" w:rsidRDefault="00CB0B73">
      <w:pPr>
        <w:spacing w:line="200" w:lineRule="exact"/>
      </w:pPr>
    </w:p>
    <w:p w14:paraId="3E7D068B" w14:textId="77777777" w:rsidR="00CB0B73" w:rsidRDefault="00CB0B73">
      <w:pPr>
        <w:spacing w:before="18" w:line="260" w:lineRule="exact"/>
        <w:rPr>
          <w:sz w:val="26"/>
          <w:szCs w:val="26"/>
        </w:rPr>
        <w:sectPr w:rsidR="00CB0B73">
          <w:pgSz w:w="11920" w:h="16840"/>
          <w:pgMar w:top="920" w:right="1320" w:bottom="280" w:left="1680" w:header="720" w:footer="720" w:gutter="0"/>
          <w:cols w:space="720"/>
        </w:sectPr>
      </w:pPr>
    </w:p>
    <w:p w14:paraId="5D70D4C4" w14:textId="77777777" w:rsidR="00CB0B73" w:rsidRDefault="00FC7820">
      <w:pPr>
        <w:spacing w:before="29"/>
        <w:ind w:left="120" w:right="-56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:</w:t>
      </w:r>
    </w:p>
    <w:p w14:paraId="4C9F5971" w14:textId="77777777" w:rsidR="00CB0B73" w:rsidRDefault="00FC7820">
      <w:pPr>
        <w:spacing w:before="5" w:line="100" w:lineRule="exact"/>
        <w:rPr>
          <w:sz w:val="10"/>
          <w:szCs w:val="10"/>
        </w:rPr>
      </w:pPr>
      <w:r>
        <w:br w:type="column"/>
      </w:r>
    </w:p>
    <w:p w14:paraId="18370FA8" w14:textId="77777777" w:rsidR="00CB0B73" w:rsidRDefault="00CB0B73">
      <w:pPr>
        <w:spacing w:line="200" w:lineRule="exact"/>
      </w:pPr>
    </w:p>
    <w:p w14:paraId="13605E13" w14:textId="77777777" w:rsidR="00CB0B73" w:rsidRDefault="00257EE4">
      <w:pPr>
        <w:spacing w:line="260" w:lineRule="exact"/>
        <w:rPr>
          <w:sz w:val="24"/>
          <w:szCs w:val="24"/>
        </w:rPr>
        <w:sectPr w:rsidR="00CB0B73">
          <w:type w:val="continuous"/>
          <w:pgSz w:w="11920" w:h="16840"/>
          <w:pgMar w:top="640" w:right="1320" w:bottom="280" w:left="1680" w:header="720" w:footer="720" w:gutter="0"/>
          <w:cols w:num="2" w:space="720" w:equalWidth="0">
            <w:col w:w="678" w:space="5556"/>
            <w:col w:w="2686"/>
          </w:cols>
        </w:sect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F84AD39" wp14:editId="3FF61948">
                <wp:simplePos x="0" y="0"/>
                <wp:positionH relativeFrom="page">
                  <wp:posOffset>4915535</wp:posOffset>
                </wp:positionH>
                <wp:positionV relativeFrom="paragraph">
                  <wp:posOffset>-5080</wp:posOffset>
                </wp:positionV>
                <wp:extent cx="1600200" cy="0"/>
                <wp:effectExtent l="10160" t="10160" r="8890" b="889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0"/>
                          <a:chOff x="7741" y="-8"/>
                          <a:chExt cx="2520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7741" y="-8"/>
                            <a:ext cx="2520" cy="0"/>
                          </a:xfrm>
                          <a:custGeom>
                            <a:avLst/>
                            <a:gdLst>
                              <a:gd name="T0" fmla="+- 0 7741 7741"/>
                              <a:gd name="T1" fmla="*/ T0 w 2520"/>
                              <a:gd name="T2" fmla="+- 0 10261 7741"/>
                              <a:gd name="T3" fmla="*/ T2 w 2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20">
                                <a:moveTo>
                                  <a:pt x="0" y="0"/>
                                </a:moveTo>
                                <a:lnTo>
                                  <a:pt x="252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E5178" id="Group 6" o:spid="_x0000_s1026" style="position:absolute;margin-left:387.05pt;margin-top:-.4pt;width:126pt;height:0;z-index:-251658240;mso-position-horizontal-relative:page" coordorigin="7741,-8" coordsize="25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">
                <v:shape id="Freeform 7" o:spid="_x0000_s1027" style="position:absolute;left:7741;top:-8;width:2520;height:0;visibility:visible;mso-wrap-style:square;v-text-anchor:top" coordsize="2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lWNMIA&#10;AADaAAAADwAAAGRycy9kb3ducmV2LnhtbESPQWvCQBSE7wX/w/IEb3WjtUGiq4hNoXhrFNHbI/tM&#10;otm3Ibtq/PeuUOhxmJlvmPmyM7W4UesqywpGwwgEcW51xYWC3fb7fQrCeWSNtWVS8CAHy0XvbY6J&#10;tnf+pVvmCxEg7BJUUHrfJFK6vCSDbmgb4uCdbGvQB9kWUrd4D3BTy3EUxdJgxWGhxIbWJeWX7GoU&#10;mI/s7NOvSR1v94fNOk2PG6c/lRr0u9UMhKfO/4f/2j9aQQyvK+EG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VY0wgAAANoAAAAPAAAAAAAAAAAAAAAAAJgCAABkcnMvZG93&#10;bnJldi54bWxQSwUGAAAAAAQABAD1AAAAhwMAAAAA&#10;" path="m,l2520,e" filled="f" strokeweight=".26669mm">
                  <v:path arrowok="t" o:connecttype="custom" o:connectlocs="0,0;252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34B420" wp14:editId="03EF08B8">
                <wp:simplePos x="0" y="0"/>
                <wp:positionH relativeFrom="page">
                  <wp:posOffset>1143000</wp:posOffset>
                </wp:positionH>
                <wp:positionV relativeFrom="paragraph">
                  <wp:posOffset>681990</wp:posOffset>
                </wp:positionV>
                <wp:extent cx="5448300" cy="0"/>
                <wp:effectExtent l="9525" t="11430" r="9525" b="762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8300" cy="0"/>
                          <a:chOff x="1800" y="1074"/>
                          <a:chExt cx="8580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800" y="1074"/>
                            <a:ext cx="8580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580"/>
                              <a:gd name="T2" fmla="+- 0 10381 1800"/>
                              <a:gd name="T3" fmla="*/ T2 w 8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0">
                                <a:moveTo>
                                  <a:pt x="0" y="0"/>
                                </a:moveTo>
                                <a:lnTo>
                                  <a:pt x="8581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78C95" id="Group 4" o:spid="_x0000_s1026" style="position:absolute;margin-left:90pt;margin-top:53.7pt;width:429pt;height:0;z-index:-251657216;mso-position-horizontal-relative:page" coordorigin="1800,1074" coordsize="85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">
                <v:shape id="Freeform 5" o:spid="_x0000_s1027" style="position:absolute;left:1800;top:1074;width:8580;height:0;visibility:visible;mso-wrap-style:square;v-text-anchor:top" coordsize="85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xs3cIA&#10;AADaAAAADwAAAGRycy9kb3ducmV2LnhtbESPQWsCMRSE74L/ITzBi2i2IiKrUUSweLQqlt4em9fs&#10;0uRl3UR321/fFAoeh5n5hlltOmfFg5pQeVbwMslAEBdeV2wUXM778QJEiMgarWdS8E0BNut+b4W5&#10;9i2/0eMUjUgQDjkqKGOscylDUZLDMPE1cfI+feMwJtkYqRtsE9xZOc2yuXRYcVoosaZdScXX6e4U&#10;vBd4HVUfs3Nrf9zrwd5MXJijUsNBt12CiNTFZ/i/fdAKZvB3Jd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bGzdwgAAANoAAAAPAAAAAAAAAAAAAAAAAJgCAABkcnMvZG93&#10;bnJldi54bWxQSwUGAAAAAAQABAD1AAAAhwMAAAAA&#10;" path="m,l8581,e" filled="f" strokeweight=".15578mm">
                  <v:path arrowok="t" o:connecttype="custom" o:connectlocs="0,0;8581,0" o:connectangles="0,0"/>
                </v:shape>
                <w10:wrap anchorx="page"/>
              </v:group>
            </w:pict>
          </mc:Fallback>
        </mc:AlternateContent>
      </w:r>
      <w:r w:rsidR="00FC7820">
        <w:rPr>
          <w:b/>
          <w:spacing w:val="1"/>
          <w:position w:val="-1"/>
          <w:sz w:val="24"/>
          <w:szCs w:val="24"/>
        </w:rPr>
        <w:t>S</w:t>
      </w:r>
      <w:r w:rsidR="00FC7820">
        <w:rPr>
          <w:b/>
          <w:position w:val="-1"/>
          <w:sz w:val="24"/>
          <w:szCs w:val="24"/>
        </w:rPr>
        <w:t>ig</w:t>
      </w:r>
      <w:r w:rsidR="00FC7820">
        <w:rPr>
          <w:b/>
          <w:spacing w:val="1"/>
          <w:position w:val="-1"/>
          <w:sz w:val="24"/>
          <w:szCs w:val="24"/>
        </w:rPr>
        <w:t>n</w:t>
      </w:r>
      <w:r w:rsidR="00FC7820">
        <w:rPr>
          <w:b/>
          <w:position w:val="-1"/>
          <w:sz w:val="24"/>
          <w:szCs w:val="24"/>
        </w:rPr>
        <w:t>a</w:t>
      </w:r>
      <w:r w:rsidR="00FC7820">
        <w:rPr>
          <w:b/>
          <w:spacing w:val="-1"/>
          <w:position w:val="-1"/>
          <w:sz w:val="24"/>
          <w:szCs w:val="24"/>
        </w:rPr>
        <w:t>t</w:t>
      </w:r>
      <w:r w:rsidR="00FC7820">
        <w:rPr>
          <w:b/>
          <w:spacing w:val="1"/>
          <w:position w:val="-1"/>
          <w:sz w:val="24"/>
          <w:szCs w:val="24"/>
        </w:rPr>
        <w:t>u</w:t>
      </w:r>
      <w:r w:rsidR="00FC7820">
        <w:rPr>
          <w:b/>
          <w:spacing w:val="-1"/>
          <w:position w:val="-1"/>
          <w:sz w:val="24"/>
          <w:szCs w:val="24"/>
        </w:rPr>
        <w:t>r</w:t>
      </w:r>
      <w:r w:rsidR="00FC7820">
        <w:rPr>
          <w:b/>
          <w:position w:val="-1"/>
          <w:sz w:val="24"/>
          <w:szCs w:val="24"/>
        </w:rPr>
        <w:t>e</w:t>
      </w:r>
      <w:r w:rsidR="00FC7820">
        <w:rPr>
          <w:b/>
          <w:spacing w:val="-1"/>
          <w:position w:val="-1"/>
          <w:sz w:val="24"/>
          <w:szCs w:val="24"/>
        </w:rPr>
        <w:t xml:space="preserve"> </w:t>
      </w:r>
      <w:r w:rsidR="00FC7820">
        <w:rPr>
          <w:b/>
          <w:position w:val="-1"/>
          <w:sz w:val="24"/>
          <w:szCs w:val="24"/>
        </w:rPr>
        <w:t>of</w:t>
      </w:r>
      <w:r w:rsidR="00FC7820">
        <w:rPr>
          <w:b/>
          <w:spacing w:val="1"/>
          <w:position w:val="-1"/>
          <w:sz w:val="24"/>
          <w:szCs w:val="24"/>
        </w:rPr>
        <w:t xml:space="preserve"> </w:t>
      </w:r>
      <w:r w:rsidR="00FC7820">
        <w:rPr>
          <w:b/>
          <w:spacing w:val="-1"/>
          <w:position w:val="-1"/>
          <w:sz w:val="24"/>
          <w:szCs w:val="24"/>
        </w:rPr>
        <w:t>Me</w:t>
      </w:r>
      <w:r w:rsidR="00FC7820">
        <w:rPr>
          <w:b/>
          <w:spacing w:val="-3"/>
          <w:position w:val="-1"/>
          <w:sz w:val="24"/>
          <w:szCs w:val="24"/>
        </w:rPr>
        <w:t>m</w:t>
      </w:r>
      <w:r w:rsidR="00FC7820">
        <w:rPr>
          <w:b/>
          <w:spacing w:val="1"/>
          <w:position w:val="-1"/>
          <w:sz w:val="24"/>
          <w:szCs w:val="24"/>
        </w:rPr>
        <w:t>be</w:t>
      </w:r>
      <w:r w:rsidR="00FC7820">
        <w:rPr>
          <w:b/>
          <w:position w:val="-1"/>
          <w:sz w:val="24"/>
          <w:szCs w:val="24"/>
        </w:rPr>
        <w:t>r</w:t>
      </w:r>
    </w:p>
    <w:p w14:paraId="7305C1A9" w14:textId="77777777" w:rsidR="00CB0B73" w:rsidRDefault="00CB0B73">
      <w:pPr>
        <w:spacing w:line="200" w:lineRule="exact"/>
      </w:pPr>
    </w:p>
    <w:p w14:paraId="3EE36A87" w14:textId="77777777" w:rsidR="00CB0B73" w:rsidRDefault="00FC7820">
      <w:pPr>
        <w:spacing w:before="68"/>
        <w:ind w:left="480"/>
        <w:rPr>
          <w:sz w:val="24"/>
          <w:szCs w:val="24"/>
        </w:rPr>
      </w:pPr>
      <w:r>
        <w:rPr>
          <w:w w:val="130"/>
          <w:sz w:val="24"/>
          <w:szCs w:val="24"/>
        </w:rPr>
        <w:t>Instructions</w:t>
      </w:r>
      <w:r>
        <w:rPr>
          <w:spacing w:val="61"/>
          <w:w w:val="130"/>
          <w:sz w:val="24"/>
          <w:szCs w:val="24"/>
        </w:rPr>
        <w:t xml:space="preserve"> </w:t>
      </w:r>
      <w:r>
        <w:rPr>
          <w:w w:val="130"/>
          <w:sz w:val="24"/>
          <w:szCs w:val="24"/>
        </w:rPr>
        <w:t>to</w:t>
      </w:r>
      <w:r>
        <w:rPr>
          <w:spacing w:val="19"/>
          <w:w w:val="130"/>
          <w:sz w:val="24"/>
          <w:szCs w:val="24"/>
        </w:rPr>
        <w:t xml:space="preserve"> </w:t>
      </w:r>
      <w:r>
        <w:rPr>
          <w:w w:val="130"/>
          <w:sz w:val="24"/>
          <w:szCs w:val="24"/>
        </w:rPr>
        <w:t>follow:</w:t>
      </w:r>
    </w:p>
    <w:p w14:paraId="357A99E1" w14:textId="77777777" w:rsidR="00CB0B73" w:rsidRDefault="00CB0B73">
      <w:pPr>
        <w:spacing w:before="19" w:line="220" w:lineRule="exact"/>
        <w:rPr>
          <w:sz w:val="22"/>
          <w:szCs w:val="22"/>
        </w:rPr>
      </w:pPr>
    </w:p>
    <w:p w14:paraId="3B6E289A" w14:textId="77777777" w:rsidR="00CB0B73" w:rsidRPr="00F47911" w:rsidRDefault="001E666D" w:rsidP="00F47911">
      <w:pPr>
        <w:pStyle w:val="ListParagraph"/>
        <w:numPr>
          <w:ilvl w:val="0"/>
          <w:numId w:val="9"/>
        </w:numPr>
        <w:spacing w:line="282" w:lineRule="auto"/>
        <w:ind w:right="93"/>
        <w:jc w:val="both"/>
        <w:rPr>
          <w:w w:val="120"/>
        </w:rPr>
      </w:pPr>
      <w:r w:rsidRPr="00F47911">
        <w:rPr>
          <w:w w:val="120"/>
        </w:rPr>
        <w:t>Tax will be applicable if</w:t>
      </w:r>
      <w:r w:rsidR="00853F33" w:rsidRPr="00F47911">
        <w:rPr>
          <w:w w:val="120"/>
        </w:rPr>
        <w:t xml:space="preserve"> member</w:t>
      </w:r>
      <w:r w:rsidR="00FC7820" w:rsidRPr="00F47911">
        <w:rPr>
          <w:w w:val="120"/>
        </w:rPr>
        <w:t xml:space="preserve"> </w:t>
      </w:r>
      <w:r w:rsidR="00853F33" w:rsidRPr="00F47911">
        <w:rPr>
          <w:w w:val="120"/>
        </w:rPr>
        <w:t>has not</w:t>
      </w:r>
      <w:r w:rsidR="00FC7820" w:rsidRPr="00F47911">
        <w:rPr>
          <w:w w:val="120"/>
        </w:rPr>
        <w:t xml:space="preserve"> completed </w:t>
      </w:r>
      <w:r w:rsidR="00853F33" w:rsidRPr="00F47911">
        <w:rPr>
          <w:w w:val="120"/>
        </w:rPr>
        <w:t xml:space="preserve">5 </w:t>
      </w:r>
      <w:proofErr w:type="spellStart"/>
      <w:r w:rsidR="00853F33" w:rsidRPr="00F47911">
        <w:rPr>
          <w:w w:val="120"/>
        </w:rPr>
        <w:t>yrs</w:t>
      </w:r>
      <w:proofErr w:type="spellEnd"/>
      <w:r w:rsidR="00FC7820" w:rsidRPr="00F47911">
        <w:rPr>
          <w:w w:val="120"/>
        </w:rPr>
        <w:t xml:space="preserve"> </w:t>
      </w:r>
      <w:r w:rsidR="00853F33" w:rsidRPr="00F47911">
        <w:rPr>
          <w:w w:val="120"/>
        </w:rPr>
        <w:t>o</w:t>
      </w:r>
      <w:r w:rsidRPr="00F47911">
        <w:rPr>
          <w:w w:val="120"/>
        </w:rPr>
        <w:t>f membership. Membership will be considered based on Date of Joining and leaving. Credit will be given for service period transferred from previous employer establishment.</w:t>
      </w:r>
    </w:p>
    <w:p w14:paraId="0C1869F3" w14:textId="7A165681" w:rsidR="00C33461" w:rsidRDefault="001E666D" w:rsidP="00F47911">
      <w:pPr>
        <w:pStyle w:val="ListParagraph"/>
        <w:numPr>
          <w:ilvl w:val="0"/>
          <w:numId w:val="9"/>
        </w:numPr>
        <w:spacing w:before="3"/>
        <w:jc w:val="both"/>
        <w:rPr>
          <w:spacing w:val="27"/>
        </w:rPr>
      </w:pPr>
      <w:r w:rsidRPr="00F47911">
        <w:rPr>
          <w:w w:val="120"/>
        </w:rPr>
        <w:t xml:space="preserve">Please quote your Employee ID, </w:t>
      </w:r>
      <w:r w:rsidR="00754803" w:rsidRPr="00F47911">
        <w:rPr>
          <w:w w:val="120"/>
        </w:rPr>
        <w:t>PAN number</w:t>
      </w:r>
      <w:r w:rsidR="00754803" w:rsidRPr="00F47911">
        <w:rPr>
          <w:spacing w:val="27"/>
        </w:rPr>
        <w:t>.</w:t>
      </w:r>
    </w:p>
    <w:p w14:paraId="4601946A" w14:textId="7F873FB4" w:rsidR="00B62D39" w:rsidRDefault="00B62D39" w:rsidP="00B62D39">
      <w:pPr>
        <w:pStyle w:val="ListParagraph"/>
        <w:spacing w:before="3"/>
        <w:jc w:val="both"/>
        <w:rPr>
          <w:spacing w:val="27"/>
        </w:rPr>
      </w:pPr>
      <w:r>
        <w:rPr>
          <w:spacing w:val="27"/>
        </w:rPr>
        <w:t xml:space="preserve">(Employee ID = Payroll ID, refer your </w:t>
      </w:r>
      <w:proofErr w:type="spellStart"/>
      <w:r>
        <w:rPr>
          <w:spacing w:val="27"/>
        </w:rPr>
        <w:t>payslip</w:t>
      </w:r>
      <w:proofErr w:type="spellEnd"/>
      <w:r>
        <w:rPr>
          <w:spacing w:val="27"/>
        </w:rPr>
        <w:t xml:space="preserve"> for the same)</w:t>
      </w:r>
    </w:p>
    <w:p w14:paraId="02A3E164" w14:textId="7D58FD7E" w:rsidR="00B62D39" w:rsidRPr="00F47911" w:rsidRDefault="00B62D39" w:rsidP="00B62D39">
      <w:pPr>
        <w:pStyle w:val="ListParagraph"/>
        <w:numPr>
          <w:ilvl w:val="0"/>
          <w:numId w:val="9"/>
        </w:numPr>
        <w:spacing w:before="3"/>
        <w:jc w:val="both"/>
        <w:rPr>
          <w:spacing w:val="27"/>
        </w:rPr>
      </w:pPr>
      <w:r>
        <w:rPr>
          <w:spacing w:val="27"/>
        </w:rPr>
        <w:t xml:space="preserve">Please refer your </w:t>
      </w:r>
      <w:proofErr w:type="spellStart"/>
      <w:r>
        <w:rPr>
          <w:spacing w:val="27"/>
        </w:rPr>
        <w:t>payslip</w:t>
      </w:r>
      <w:proofErr w:type="spellEnd"/>
      <w:r>
        <w:rPr>
          <w:spacing w:val="27"/>
        </w:rPr>
        <w:t xml:space="preserve"> for Date of joining, PF number and other details to fill this form </w:t>
      </w:r>
    </w:p>
    <w:p w14:paraId="1FA54621" w14:textId="77777777" w:rsidR="00CB0B73" w:rsidRDefault="00FC7820" w:rsidP="00F47911">
      <w:pPr>
        <w:pStyle w:val="ListParagraph"/>
        <w:numPr>
          <w:ilvl w:val="0"/>
          <w:numId w:val="9"/>
        </w:numPr>
        <w:spacing w:before="3"/>
        <w:jc w:val="both"/>
      </w:pPr>
      <w:r w:rsidRPr="00F47911">
        <w:rPr>
          <w:w w:val="120"/>
        </w:rPr>
        <w:t>Rea</w:t>
      </w:r>
      <w:r w:rsidRPr="00F47911">
        <w:rPr>
          <w:spacing w:val="2"/>
          <w:w w:val="120"/>
        </w:rPr>
        <w:t>s</w:t>
      </w:r>
      <w:r w:rsidRPr="00F47911">
        <w:rPr>
          <w:spacing w:val="-1"/>
          <w:w w:val="120"/>
        </w:rPr>
        <w:t>o</w:t>
      </w:r>
      <w:r w:rsidRPr="00F47911">
        <w:rPr>
          <w:w w:val="120"/>
        </w:rPr>
        <w:t>n</w:t>
      </w:r>
      <w:r w:rsidRPr="00F47911">
        <w:rPr>
          <w:spacing w:val="7"/>
          <w:w w:val="120"/>
        </w:rPr>
        <w:t xml:space="preserve"> </w:t>
      </w:r>
      <w:r w:rsidRPr="00F47911">
        <w:rPr>
          <w:spacing w:val="-1"/>
        </w:rPr>
        <w:t>o</w:t>
      </w:r>
      <w:r>
        <w:t>f</w:t>
      </w:r>
      <w:r w:rsidRPr="00F47911">
        <w:rPr>
          <w:spacing w:val="23"/>
        </w:rPr>
        <w:t xml:space="preserve"> </w:t>
      </w:r>
      <w:r w:rsidRPr="00F47911">
        <w:rPr>
          <w:w w:val="118"/>
        </w:rPr>
        <w:t>lea</w:t>
      </w:r>
      <w:r w:rsidRPr="00F47911">
        <w:rPr>
          <w:spacing w:val="1"/>
          <w:w w:val="118"/>
        </w:rPr>
        <w:t>v</w:t>
      </w:r>
      <w:r w:rsidRPr="00F47911">
        <w:rPr>
          <w:w w:val="118"/>
        </w:rPr>
        <w:t>i</w:t>
      </w:r>
      <w:r w:rsidRPr="00F47911">
        <w:rPr>
          <w:spacing w:val="1"/>
          <w:w w:val="118"/>
        </w:rPr>
        <w:t>n</w:t>
      </w:r>
      <w:r w:rsidRPr="00F47911">
        <w:rPr>
          <w:w w:val="118"/>
        </w:rPr>
        <w:t>g</w:t>
      </w:r>
      <w:r w:rsidRPr="00F47911">
        <w:rPr>
          <w:spacing w:val="-11"/>
          <w:w w:val="118"/>
        </w:rPr>
        <w:t xml:space="preserve"> </w:t>
      </w:r>
      <w:r w:rsidRPr="00F47911">
        <w:rPr>
          <w:w w:val="118"/>
        </w:rPr>
        <w:t>s</w:t>
      </w:r>
      <w:r w:rsidRPr="00F47911">
        <w:rPr>
          <w:spacing w:val="-1"/>
          <w:w w:val="118"/>
        </w:rPr>
        <w:t>e</w:t>
      </w:r>
      <w:r w:rsidRPr="00F47911">
        <w:rPr>
          <w:spacing w:val="1"/>
          <w:w w:val="118"/>
        </w:rPr>
        <w:t>r</w:t>
      </w:r>
      <w:r w:rsidRPr="00F47911">
        <w:rPr>
          <w:spacing w:val="2"/>
          <w:w w:val="118"/>
        </w:rPr>
        <w:t>v</w:t>
      </w:r>
      <w:r w:rsidRPr="00F47911">
        <w:rPr>
          <w:w w:val="118"/>
        </w:rPr>
        <w:t>ice</w:t>
      </w:r>
      <w:r w:rsidRPr="00F47911">
        <w:rPr>
          <w:spacing w:val="-1"/>
          <w:w w:val="118"/>
        </w:rPr>
        <w:t xml:space="preserve"> </w:t>
      </w:r>
      <w:r w:rsidRPr="00F47911">
        <w:rPr>
          <w:w w:val="118"/>
        </w:rPr>
        <w:t>sh</w:t>
      </w:r>
      <w:r w:rsidRPr="00F47911">
        <w:rPr>
          <w:spacing w:val="-1"/>
          <w:w w:val="118"/>
        </w:rPr>
        <w:t>ou</w:t>
      </w:r>
      <w:r w:rsidRPr="00F47911">
        <w:rPr>
          <w:spacing w:val="2"/>
          <w:w w:val="118"/>
        </w:rPr>
        <w:t>l</w:t>
      </w:r>
      <w:r w:rsidRPr="00F47911">
        <w:rPr>
          <w:w w:val="118"/>
        </w:rPr>
        <w:t>d</w:t>
      </w:r>
      <w:r w:rsidRPr="00F47911">
        <w:rPr>
          <w:spacing w:val="38"/>
          <w:w w:val="118"/>
        </w:rPr>
        <w:t xml:space="preserve"> </w:t>
      </w:r>
      <w:r w:rsidRPr="00F47911">
        <w:rPr>
          <w:spacing w:val="1"/>
        </w:rPr>
        <w:t>b</w:t>
      </w:r>
      <w:r>
        <w:t>e</w:t>
      </w:r>
      <w:r w:rsidRPr="00F47911">
        <w:rPr>
          <w:spacing w:val="1"/>
        </w:rPr>
        <w:t xml:space="preserve"> </w:t>
      </w:r>
      <w:r w:rsidRPr="00F47911">
        <w:rPr>
          <w:w w:val="125"/>
        </w:rPr>
        <w:t>men</w:t>
      </w:r>
      <w:r w:rsidRPr="00F47911">
        <w:rPr>
          <w:spacing w:val="1"/>
          <w:w w:val="125"/>
        </w:rPr>
        <w:t>t</w:t>
      </w:r>
      <w:r w:rsidRPr="00F47911">
        <w:rPr>
          <w:w w:val="125"/>
        </w:rPr>
        <w:t>i</w:t>
      </w:r>
      <w:r w:rsidRPr="00F47911">
        <w:rPr>
          <w:spacing w:val="-1"/>
          <w:w w:val="125"/>
        </w:rPr>
        <w:t>o</w:t>
      </w:r>
      <w:r w:rsidRPr="00F47911">
        <w:rPr>
          <w:spacing w:val="4"/>
          <w:w w:val="125"/>
        </w:rPr>
        <w:t>n</w:t>
      </w:r>
      <w:r w:rsidRPr="00F47911">
        <w:rPr>
          <w:w w:val="125"/>
        </w:rPr>
        <w:t>ed</w:t>
      </w:r>
      <w:r w:rsidRPr="00F47911">
        <w:rPr>
          <w:spacing w:val="-31"/>
          <w:w w:val="125"/>
        </w:rPr>
        <w:t xml:space="preserve"> </w:t>
      </w:r>
      <w:r w:rsidRPr="00F47911">
        <w:rPr>
          <w:spacing w:val="2"/>
          <w:w w:val="125"/>
        </w:rPr>
        <w:t>a</w:t>
      </w:r>
      <w:r w:rsidRPr="00F47911">
        <w:rPr>
          <w:w w:val="125"/>
        </w:rPr>
        <w:t>s</w:t>
      </w:r>
      <w:r w:rsidRPr="00F47911">
        <w:rPr>
          <w:spacing w:val="14"/>
          <w:w w:val="125"/>
        </w:rPr>
        <w:t xml:space="preserve"> </w:t>
      </w:r>
      <w:proofErr w:type="gramStart"/>
      <w:r w:rsidRPr="00F47911">
        <w:rPr>
          <w:spacing w:val="1"/>
        </w:rPr>
        <w:t>f</w:t>
      </w:r>
      <w:r w:rsidRPr="00F47911">
        <w:rPr>
          <w:spacing w:val="-1"/>
        </w:rPr>
        <w:t>o</w:t>
      </w:r>
      <w:r>
        <w:t>ll</w:t>
      </w:r>
      <w:r w:rsidRPr="00F47911">
        <w:rPr>
          <w:spacing w:val="-1"/>
        </w:rPr>
        <w:t>o</w:t>
      </w:r>
      <w:r>
        <w:t>w</w:t>
      </w:r>
      <w:r w:rsidRPr="00F47911">
        <w:rPr>
          <w:spacing w:val="2"/>
        </w:rPr>
        <w:t xml:space="preserve"> </w:t>
      </w:r>
      <w:r w:rsidRPr="00F47911">
        <w:rPr>
          <w:w w:val="114"/>
        </w:rPr>
        <w:t>:</w:t>
      </w:r>
      <w:proofErr w:type="gramEnd"/>
    </w:p>
    <w:p w14:paraId="228011F8" w14:textId="77777777" w:rsidR="00CB0B73" w:rsidRDefault="00FC7820" w:rsidP="00F47911">
      <w:pPr>
        <w:spacing w:before="41"/>
        <w:ind w:firstLine="72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w w:val="117"/>
        </w:rPr>
        <w:t>Resig</w:t>
      </w:r>
      <w:r>
        <w:rPr>
          <w:spacing w:val="1"/>
          <w:w w:val="117"/>
        </w:rPr>
        <w:t>n</w:t>
      </w:r>
      <w:r>
        <w:rPr>
          <w:w w:val="132"/>
        </w:rPr>
        <w:t>a</w:t>
      </w:r>
      <w:r>
        <w:rPr>
          <w:spacing w:val="1"/>
          <w:w w:val="132"/>
        </w:rPr>
        <w:t>t</w:t>
      </w:r>
      <w:r>
        <w:rPr>
          <w:w w:val="110"/>
        </w:rPr>
        <w:t>i</w:t>
      </w:r>
      <w:r>
        <w:rPr>
          <w:spacing w:val="-1"/>
          <w:w w:val="110"/>
        </w:rPr>
        <w:t>o</w:t>
      </w:r>
      <w:r>
        <w:rPr>
          <w:w w:val="131"/>
        </w:rPr>
        <w:t>n</w:t>
      </w:r>
    </w:p>
    <w:p w14:paraId="263E107E" w14:textId="77777777" w:rsidR="00CB0B73" w:rsidRDefault="00FC7820" w:rsidP="00F47911">
      <w:pPr>
        <w:spacing w:before="22"/>
        <w:ind w:firstLine="72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spacing w:val="-1"/>
          <w:w w:val="116"/>
        </w:rPr>
        <w:t>H</w:t>
      </w:r>
      <w:r>
        <w:rPr>
          <w:w w:val="116"/>
        </w:rPr>
        <w:t>igher</w:t>
      </w:r>
      <w:r>
        <w:rPr>
          <w:spacing w:val="11"/>
          <w:w w:val="116"/>
        </w:rPr>
        <w:t xml:space="preserve"> </w:t>
      </w:r>
      <w:r>
        <w:rPr>
          <w:w w:val="124"/>
        </w:rPr>
        <w:t>S</w:t>
      </w:r>
      <w:r>
        <w:rPr>
          <w:spacing w:val="1"/>
          <w:w w:val="124"/>
        </w:rPr>
        <w:t>t</w:t>
      </w:r>
      <w:r>
        <w:rPr>
          <w:spacing w:val="-1"/>
          <w:w w:val="135"/>
        </w:rPr>
        <w:t>u</w:t>
      </w:r>
      <w:r>
        <w:rPr>
          <w:spacing w:val="-1"/>
          <w:w w:val="123"/>
        </w:rPr>
        <w:t>d</w:t>
      </w:r>
      <w:r>
        <w:rPr>
          <w:spacing w:val="2"/>
          <w:w w:val="107"/>
        </w:rPr>
        <w:t>i</w:t>
      </w:r>
      <w:r>
        <w:rPr>
          <w:w w:val="124"/>
        </w:rPr>
        <w:t>es</w:t>
      </w:r>
    </w:p>
    <w:p w14:paraId="360B6A7F" w14:textId="77777777" w:rsidR="00CB0B73" w:rsidRDefault="00FC7820" w:rsidP="00F47911">
      <w:pPr>
        <w:spacing w:before="24"/>
        <w:ind w:firstLine="72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spacing w:val="-1"/>
          <w:w w:val="113"/>
        </w:rPr>
        <w:t>Go</w:t>
      </w:r>
      <w:r>
        <w:rPr>
          <w:w w:val="113"/>
        </w:rPr>
        <w:t>i</w:t>
      </w:r>
      <w:r>
        <w:rPr>
          <w:spacing w:val="1"/>
          <w:w w:val="113"/>
        </w:rPr>
        <w:t>n</w:t>
      </w:r>
      <w:r>
        <w:rPr>
          <w:w w:val="113"/>
        </w:rPr>
        <w:t>g</w:t>
      </w:r>
      <w:r>
        <w:rPr>
          <w:spacing w:val="15"/>
          <w:w w:val="113"/>
        </w:rPr>
        <w:t xml:space="preserve"> </w:t>
      </w:r>
      <w:r>
        <w:rPr>
          <w:spacing w:val="-1"/>
          <w:w w:val="93"/>
        </w:rPr>
        <w:t>A</w:t>
      </w:r>
      <w:r>
        <w:rPr>
          <w:spacing w:val="-1"/>
          <w:w w:val="123"/>
        </w:rPr>
        <w:t>b</w:t>
      </w:r>
      <w:r>
        <w:rPr>
          <w:spacing w:val="3"/>
          <w:w w:val="131"/>
        </w:rPr>
        <w:t>r</w:t>
      </w:r>
      <w:r>
        <w:rPr>
          <w:spacing w:val="-1"/>
          <w:w w:val="111"/>
        </w:rPr>
        <w:t>o</w:t>
      </w:r>
      <w:r>
        <w:rPr>
          <w:spacing w:val="2"/>
          <w:w w:val="130"/>
        </w:rPr>
        <w:t>a</w:t>
      </w:r>
      <w:r>
        <w:rPr>
          <w:w w:val="123"/>
        </w:rPr>
        <w:t>d</w:t>
      </w:r>
    </w:p>
    <w:p w14:paraId="6F0150DE" w14:textId="77777777" w:rsidR="00CB0B73" w:rsidRDefault="00FC7820" w:rsidP="00F47911">
      <w:pPr>
        <w:pStyle w:val="ListParagraph"/>
        <w:numPr>
          <w:ilvl w:val="0"/>
          <w:numId w:val="9"/>
        </w:numPr>
        <w:spacing w:before="22" w:line="281" w:lineRule="auto"/>
        <w:ind w:right="83"/>
        <w:jc w:val="both"/>
      </w:pPr>
      <w:r w:rsidRPr="00F47911">
        <w:rPr>
          <w:spacing w:val="-1"/>
        </w:rPr>
        <w:t>P</w:t>
      </w:r>
      <w:r>
        <w:t xml:space="preserve">F  </w:t>
      </w:r>
      <w:r w:rsidRPr="00F47911">
        <w:rPr>
          <w:spacing w:val="17"/>
        </w:rPr>
        <w:t xml:space="preserve"> </w:t>
      </w:r>
      <w:r w:rsidRPr="00F47911">
        <w:rPr>
          <w:w w:val="124"/>
        </w:rPr>
        <w:t>s</w:t>
      </w:r>
      <w:r w:rsidRPr="00F47911">
        <w:rPr>
          <w:spacing w:val="-1"/>
          <w:w w:val="124"/>
        </w:rPr>
        <w:t>e</w:t>
      </w:r>
      <w:r w:rsidRPr="00F47911">
        <w:rPr>
          <w:spacing w:val="4"/>
          <w:w w:val="124"/>
        </w:rPr>
        <w:t>t</w:t>
      </w:r>
      <w:r w:rsidRPr="00F47911">
        <w:rPr>
          <w:spacing w:val="1"/>
          <w:w w:val="124"/>
        </w:rPr>
        <w:t>t</w:t>
      </w:r>
      <w:r w:rsidRPr="00F47911">
        <w:rPr>
          <w:w w:val="124"/>
        </w:rPr>
        <w:t>lement a</w:t>
      </w:r>
      <w:r w:rsidRPr="00F47911">
        <w:rPr>
          <w:spacing w:val="2"/>
          <w:w w:val="124"/>
        </w:rPr>
        <w:t>m</w:t>
      </w:r>
      <w:r w:rsidRPr="00F47911">
        <w:rPr>
          <w:spacing w:val="1"/>
          <w:w w:val="124"/>
        </w:rPr>
        <w:t>o</w:t>
      </w:r>
      <w:r w:rsidRPr="00F47911">
        <w:rPr>
          <w:spacing w:val="-1"/>
          <w:w w:val="124"/>
        </w:rPr>
        <w:t>u</w:t>
      </w:r>
      <w:r w:rsidRPr="00F47911">
        <w:rPr>
          <w:w w:val="124"/>
        </w:rPr>
        <w:t xml:space="preserve">nt </w:t>
      </w:r>
      <w:r w:rsidR="003F43BD">
        <w:rPr>
          <w:spacing w:val="26"/>
          <w:w w:val="124"/>
        </w:rPr>
        <w:t xml:space="preserve">will be </w:t>
      </w:r>
      <w:r w:rsidRPr="00F47911">
        <w:rPr>
          <w:spacing w:val="1"/>
          <w:w w:val="124"/>
        </w:rPr>
        <w:t>t</w:t>
      </w:r>
      <w:r w:rsidRPr="00F47911">
        <w:rPr>
          <w:w w:val="124"/>
        </w:rPr>
        <w:t>h</w:t>
      </w:r>
      <w:r w:rsidRPr="00F47911">
        <w:rPr>
          <w:spacing w:val="1"/>
          <w:w w:val="124"/>
        </w:rPr>
        <w:t>r</w:t>
      </w:r>
      <w:r w:rsidRPr="00F47911">
        <w:rPr>
          <w:spacing w:val="-1"/>
          <w:w w:val="124"/>
        </w:rPr>
        <w:t>ou</w:t>
      </w:r>
      <w:r w:rsidRPr="00F47911">
        <w:rPr>
          <w:spacing w:val="4"/>
          <w:w w:val="124"/>
        </w:rPr>
        <w:t>g</w:t>
      </w:r>
      <w:r w:rsidRPr="00F47911">
        <w:rPr>
          <w:w w:val="124"/>
        </w:rPr>
        <w:t xml:space="preserve">h </w:t>
      </w:r>
      <w:r w:rsidRPr="00F47911">
        <w:rPr>
          <w:spacing w:val="-1"/>
        </w:rPr>
        <w:t>N</w:t>
      </w:r>
      <w:r>
        <w:t>E</w:t>
      </w:r>
      <w:r w:rsidRPr="00F47911">
        <w:rPr>
          <w:spacing w:val="2"/>
        </w:rPr>
        <w:t>F</w:t>
      </w:r>
      <w:r>
        <w:t>T</w:t>
      </w:r>
      <w:r w:rsidR="003F43BD">
        <w:t xml:space="preserve">/RTGS and hence </w:t>
      </w:r>
      <w:r w:rsidRPr="00F47911">
        <w:rPr>
          <w:spacing w:val="2"/>
          <w:w w:val="117"/>
        </w:rPr>
        <w:t>e</w:t>
      </w:r>
      <w:r w:rsidRPr="00F47911">
        <w:rPr>
          <w:w w:val="117"/>
        </w:rPr>
        <w:t>m</w:t>
      </w:r>
      <w:r w:rsidRPr="00F47911">
        <w:rPr>
          <w:spacing w:val="-1"/>
          <w:w w:val="117"/>
        </w:rPr>
        <w:t>p</w:t>
      </w:r>
      <w:r w:rsidRPr="00F47911">
        <w:rPr>
          <w:spacing w:val="2"/>
          <w:w w:val="117"/>
        </w:rPr>
        <w:t>l</w:t>
      </w:r>
      <w:r w:rsidRPr="00F47911">
        <w:rPr>
          <w:spacing w:val="-1"/>
          <w:w w:val="117"/>
        </w:rPr>
        <w:t>o</w:t>
      </w:r>
      <w:r w:rsidRPr="00F47911">
        <w:rPr>
          <w:w w:val="117"/>
        </w:rPr>
        <w:t>y</w:t>
      </w:r>
      <w:r w:rsidRPr="00F47911">
        <w:rPr>
          <w:spacing w:val="2"/>
          <w:w w:val="117"/>
        </w:rPr>
        <w:t>e</w:t>
      </w:r>
      <w:r w:rsidRPr="00F47911">
        <w:rPr>
          <w:w w:val="117"/>
        </w:rPr>
        <w:t xml:space="preserve">e </w:t>
      </w:r>
      <w:proofErr w:type="gramStart"/>
      <w:r w:rsidRPr="00F47911">
        <w:rPr>
          <w:w w:val="117"/>
        </w:rPr>
        <w:t>ha</w:t>
      </w:r>
      <w:r w:rsidRPr="00F47911">
        <w:rPr>
          <w:spacing w:val="2"/>
          <w:w w:val="117"/>
        </w:rPr>
        <w:t>v</w:t>
      </w:r>
      <w:r w:rsidRPr="00F47911">
        <w:rPr>
          <w:w w:val="117"/>
        </w:rPr>
        <w:t xml:space="preserve">e </w:t>
      </w:r>
      <w:r w:rsidRPr="00F47911">
        <w:rPr>
          <w:spacing w:val="1"/>
          <w:w w:val="136"/>
        </w:rPr>
        <w:t>t</w:t>
      </w:r>
      <w:r w:rsidRPr="00F47911">
        <w:rPr>
          <w:w w:val="111"/>
        </w:rPr>
        <w:t>o</w:t>
      </w:r>
      <w:proofErr w:type="gramEnd"/>
      <w:r w:rsidRPr="00F47911">
        <w:rPr>
          <w:w w:val="111"/>
        </w:rPr>
        <w:t xml:space="preserve"> </w:t>
      </w:r>
      <w:r w:rsidRPr="00F47911">
        <w:rPr>
          <w:spacing w:val="1"/>
          <w:w w:val="95"/>
        </w:rPr>
        <w:t>f</w:t>
      </w:r>
      <w:r w:rsidRPr="00F47911">
        <w:rPr>
          <w:spacing w:val="-1"/>
          <w:w w:val="135"/>
        </w:rPr>
        <w:t>u</w:t>
      </w:r>
      <w:r w:rsidRPr="00F47911">
        <w:rPr>
          <w:spacing w:val="1"/>
          <w:w w:val="131"/>
        </w:rPr>
        <w:t>r</w:t>
      </w:r>
      <w:r w:rsidRPr="00F47911">
        <w:rPr>
          <w:w w:val="123"/>
        </w:rPr>
        <w:t>n</w:t>
      </w:r>
      <w:r w:rsidRPr="00F47911">
        <w:rPr>
          <w:spacing w:val="1"/>
          <w:w w:val="123"/>
        </w:rPr>
        <w:t>i</w:t>
      </w:r>
      <w:r w:rsidRPr="00F47911">
        <w:rPr>
          <w:w w:val="132"/>
        </w:rPr>
        <w:t>sh</w:t>
      </w:r>
      <w:r>
        <w:t xml:space="preserve"> </w:t>
      </w:r>
      <w:r w:rsidRPr="00F47911">
        <w:rPr>
          <w:spacing w:val="1"/>
          <w:w w:val="124"/>
        </w:rPr>
        <w:t>t</w:t>
      </w:r>
      <w:r w:rsidRPr="00F47911">
        <w:rPr>
          <w:w w:val="124"/>
        </w:rPr>
        <w:t>he</w:t>
      </w:r>
      <w:r w:rsidRPr="00F47911">
        <w:rPr>
          <w:spacing w:val="42"/>
          <w:w w:val="124"/>
        </w:rPr>
        <w:t xml:space="preserve"> </w:t>
      </w:r>
      <w:r w:rsidRPr="00F47911">
        <w:rPr>
          <w:spacing w:val="1"/>
          <w:w w:val="124"/>
        </w:rPr>
        <w:t>d</w:t>
      </w:r>
      <w:r w:rsidRPr="00F47911">
        <w:rPr>
          <w:w w:val="124"/>
        </w:rPr>
        <w:t>e</w:t>
      </w:r>
      <w:r w:rsidRPr="00F47911">
        <w:rPr>
          <w:spacing w:val="1"/>
          <w:w w:val="124"/>
        </w:rPr>
        <w:t>t</w:t>
      </w:r>
      <w:r w:rsidRPr="00F47911">
        <w:rPr>
          <w:w w:val="124"/>
        </w:rPr>
        <w:t>ails</w:t>
      </w:r>
      <w:r w:rsidRPr="00F47911">
        <w:rPr>
          <w:spacing w:val="31"/>
          <w:w w:val="124"/>
        </w:rPr>
        <w:t xml:space="preserve"> </w:t>
      </w:r>
      <w:r w:rsidRPr="00F47911">
        <w:rPr>
          <w:spacing w:val="-1"/>
        </w:rPr>
        <w:t>o</w:t>
      </w:r>
      <w:r>
        <w:t xml:space="preserve">f </w:t>
      </w:r>
      <w:r w:rsidRPr="00F47911">
        <w:rPr>
          <w:spacing w:val="1"/>
          <w:w w:val="120"/>
        </w:rPr>
        <w:t>B</w:t>
      </w:r>
      <w:r w:rsidRPr="00F47911">
        <w:rPr>
          <w:w w:val="120"/>
        </w:rPr>
        <w:t>ank</w:t>
      </w:r>
      <w:r w:rsidRPr="00F47911">
        <w:rPr>
          <w:spacing w:val="50"/>
          <w:w w:val="120"/>
        </w:rPr>
        <w:t xml:space="preserve"> </w:t>
      </w:r>
      <w:r w:rsidRPr="00F47911">
        <w:rPr>
          <w:w w:val="120"/>
        </w:rPr>
        <w:t>a</w:t>
      </w:r>
      <w:r w:rsidRPr="00F47911">
        <w:rPr>
          <w:spacing w:val="1"/>
          <w:w w:val="120"/>
        </w:rPr>
        <w:t>c</w:t>
      </w:r>
      <w:r w:rsidRPr="00F47911">
        <w:rPr>
          <w:w w:val="120"/>
        </w:rPr>
        <w:t>c</w:t>
      </w:r>
      <w:r w:rsidRPr="00F47911">
        <w:rPr>
          <w:spacing w:val="1"/>
          <w:w w:val="120"/>
        </w:rPr>
        <w:t>o</w:t>
      </w:r>
      <w:r w:rsidRPr="00F47911">
        <w:rPr>
          <w:spacing w:val="-1"/>
          <w:w w:val="120"/>
        </w:rPr>
        <w:t>u</w:t>
      </w:r>
      <w:r w:rsidRPr="00F47911">
        <w:rPr>
          <w:w w:val="120"/>
        </w:rPr>
        <w:t>n</w:t>
      </w:r>
      <w:r w:rsidRPr="00F47911">
        <w:rPr>
          <w:spacing w:val="2"/>
          <w:w w:val="120"/>
        </w:rPr>
        <w:t>t</w:t>
      </w:r>
      <w:r w:rsidRPr="00F47911">
        <w:rPr>
          <w:w w:val="120"/>
        </w:rPr>
        <w:t xml:space="preserve">. </w:t>
      </w:r>
      <w:r w:rsidRPr="00F47911">
        <w:rPr>
          <w:spacing w:val="11"/>
          <w:w w:val="120"/>
        </w:rPr>
        <w:t xml:space="preserve"> </w:t>
      </w:r>
    </w:p>
    <w:p w14:paraId="20884079" w14:textId="77777777" w:rsidR="00CB0B73" w:rsidRPr="00F47911" w:rsidRDefault="00FC7820" w:rsidP="00F47911">
      <w:pPr>
        <w:pStyle w:val="ListParagraph"/>
        <w:numPr>
          <w:ilvl w:val="0"/>
          <w:numId w:val="9"/>
        </w:numPr>
        <w:spacing w:before="3"/>
        <w:jc w:val="both"/>
        <w:rPr>
          <w:w w:val="127"/>
        </w:rPr>
      </w:pPr>
      <w:r w:rsidRPr="00F47911">
        <w:rPr>
          <w:spacing w:val="-1"/>
        </w:rPr>
        <w:t>P</w:t>
      </w:r>
      <w:r>
        <w:t>F</w:t>
      </w:r>
      <w:r w:rsidRPr="00F47911">
        <w:rPr>
          <w:spacing w:val="31"/>
        </w:rPr>
        <w:t xml:space="preserve"> </w:t>
      </w:r>
      <w:r w:rsidRPr="00F47911">
        <w:rPr>
          <w:spacing w:val="1"/>
          <w:w w:val="117"/>
        </w:rPr>
        <w:t>W</w:t>
      </w:r>
      <w:r w:rsidRPr="00F47911">
        <w:rPr>
          <w:w w:val="117"/>
        </w:rPr>
        <w:t>i</w:t>
      </w:r>
      <w:r w:rsidRPr="00F47911">
        <w:rPr>
          <w:spacing w:val="1"/>
          <w:w w:val="117"/>
        </w:rPr>
        <w:t>t</w:t>
      </w:r>
      <w:r w:rsidRPr="00F47911">
        <w:rPr>
          <w:spacing w:val="3"/>
          <w:w w:val="117"/>
        </w:rPr>
        <w:t>h</w:t>
      </w:r>
      <w:r w:rsidRPr="00F47911">
        <w:rPr>
          <w:spacing w:val="-1"/>
          <w:w w:val="117"/>
        </w:rPr>
        <w:t>d</w:t>
      </w:r>
      <w:r w:rsidRPr="00F47911">
        <w:rPr>
          <w:spacing w:val="1"/>
          <w:w w:val="117"/>
        </w:rPr>
        <w:t>r</w:t>
      </w:r>
      <w:r w:rsidRPr="00F47911">
        <w:rPr>
          <w:w w:val="117"/>
        </w:rPr>
        <w:t>awal</w:t>
      </w:r>
      <w:r w:rsidRPr="00F47911">
        <w:rPr>
          <w:spacing w:val="52"/>
          <w:w w:val="117"/>
        </w:rPr>
        <w:t xml:space="preserve"> </w:t>
      </w:r>
      <w:r w:rsidRPr="00F47911">
        <w:rPr>
          <w:spacing w:val="1"/>
          <w:w w:val="95"/>
        </w:rPr>
        <w:t>f</w:t>
      </w:r>
      <w:r w:rsidRPr="00F47911">
        <w:rPr>
          <w:spacing w:val="-1"/>
          <w:w w:val="111"/>
        </w:rPr>
        <w:t>o</w:t>
      </w:r>
      <w:r w:rsidRPr="00F47911">
        <w:rPr>
          <w:spacing w:val="1"/>
          <w:w w:val="131"/>
        </w:rPr>
        <w:t>r</w:t>
      </w:r>
      <w:r w:rsidRPr="00F47911">
        <w:rPr>
          <w:spacing w:val="2"/>
          <w:w w:val="120"/>
        </w:rPr>
        <w:t>m</w:t>
      </w:r>
      <w:r w:rsidRPr="00F47911">
        <w:rPr>
          <w:w w:val="133"/>
        </w:rPr>
        <w:t>s</w:t>
      </w:r>
      <w:r>
        <w:t xml:space="preserve"> </w:t>
      </w:r>
      <w:proofErr w:type="gramStart"/>
      <w:r w:rsidRPr="00F47911">
        <w:rPr>
          <w:spacing w:val="4"/>
          <w:w w:val="121"/>
        </w:rPr>
        <w:t>h</w:t>
      </w:r>
      <w:r w:rsidRPr="00F47911">
        <w:rPr>
          <w:w w:val="121"/>
        </w:rPr>
        <w:t>a</w:t>
      </w:r>
      <w:r w:rsidRPr="00F47911">
        <w:rPr>
          <w:spacing w:val="1"/>
          <w:w w:val="121"/>
        </w:rPr>
        <w:t>v</w:t>
      </w:r>
      <w:r w:rsidRPr="00F47911">
        <w:rPr>
          <w:w w:val="121"/>
        </w:rPr>
        <w:t>e</w:t>
      </w:r>
      <w:r w:rsidRPr="00F47911">
        <w:rPr>
          <w:spacing w:val="38"/>
          <w:w w:val="121"/>
        </w:rPr>
        <w:t xml:space="preserve"> </w:t>
      </w:r>
      <w:r w:rsidRPr="00F47911">
        <w:rPr>
          <w:spacing w:val="1"/>
          <w:w w:val="121"/>
        </w:rPr>
        <w:t>t</w:t>
      </w:r>
      <w:r w:rsidRPr="00F47911">
        <w:rPr>
          <w:w w:val="121"/>
        </w:rPr>
        <w:t>o</w:t>
      </w:r>
      <w:proofErr w:type="gramEnd"/>
      <w:r w:rsidRPr="00F47911">
        <w:rPr>
          <w:spacing w:val="40"/>
          <w:w w:val="121"/>
        </w:rPr>
        <w:t xml:space="preserve"> </w:t>
      </w:r>
      <w:r w:rsidRPr="00F47911">
        <w:rPr>
          <w:spacing w:val="2"/>
          <w:w w:val="121"/>
        </w:rPr>
        <w:t>s</w:t>
      </w:r>
      <w:r w:rsidRPr="00F47911">
        <w:rPr>
          <w:spacing w:val="1"/>
          <w:w w:val="121"/>
        </w:rPr>
        <w:t>u</w:t>
      </w:r>
      <w:r w:rsidRPr="00F47911">
        <w:rPr>
          <w:spacing w:val="-1"/>
          <w:w w:val="121"/>
        </w:rPr>
        <w:t>b</w:t>
      </w:r>
      <w:r w:rsidRPr="00F47911">
        <w:rPr>
          <w:w w:val="121"/>
        </w:rPr>
        <w:t>mit a</w:t>
      </w:r>
      <w:r w:rsidRPr="00F47911">
        <w:rPr>
          <w:spacing w:val="1"/>
          <w:w w:val="121"/>
        </w:rPr>
        <w:t>ft</w:t>
      </w:r>
      <w:r w:rsidRPr="00F47911">
        <w:rPr>
          <w:w w:val="121"/>
        </w:rPr>
        <w:t>er</w:t>
      </w:r>
      <w:r w:rsidRPr="00F47911">
        <w:rPr>
          <w:spacing w:val="45"/>
          <w:w w:val="121"/>
        </w:rPr>
        <w:t xml:space="preserve"> </w:t>
      </w:r>
      <w:r w:rsidRPr="00F47911">
        <w:rPr>
          <w:spacing w:val="1"/>
        </w:rPr>
        <w:t>6</w:t>
      </w:r>
      <w:r>
        <w:t>0</w:t>
      </w:r>
      <w:r w:rsidRPr="00F47911">
        <w:rPr>
          <w:spacing w:val="50"/>
        </w:rPr>
        <w:t xml:space="preserve"> </w:t>
      </w:r>
      <w:r w:rsidRPr="00F47911">
        <w:rPr>
          <w:spacing w:val="-1"/>
          <w:w w:val="122"/>
        </w:rPr>
        <w:t>d</w:t>
      </w:r>
      <w:r w:rsidRPr="00F47911">
        <w:rPr>
          <w:w w:val="122"/>
        </w:rPr>
        <w:t>ays</w:t>
      </w:r>
      <w:r w:rsidRPr="00F47911">
        <w:rPr>
          <w:spacing w:val="45"/>
          <w:w w:val="122"/>
        </w:rPr>
        <w:t xml:space="preserve"> </w:t>
      </w:r>
      <w:r w:rsidRPr="00F47911">
        <w:rPr>
          <w:spacing w:val="1"/>
          <w:w w:val="95"/>
        </w:rPr>
        <w:t>f</w:t>
      </w:r>
      <w:r w:rsidRPr="00F47911">
        <w:rPr>
          <w:spacing w:val="1"/>
          <w:w w:val="131"/>
        </w:rPr>
        <w:t>r</w:t>
      </w:r>
      <w:r w:rsidRPr="00F47911">
        <w:rPr>
          <w:spacing w:val="-1"/>
          <w:w w:val="111"/>
        </w:rPr>
        <w:t>o</w:t>
      </w:r>
      <w:r w:rsidRPr="00F47911">
        <w:rPr>
          <w:w w:val="120"/>
        </w:rPr>
        <w:t>m</w:t>
      </w:r>
      <w:r>
        <w:t xml:space="preserve"> </w:t>
      </w:r>
      <w:r w:rsidRPr="00F47911">
        <w:rPr>
          <w:w w:val="121"/>
        </w:rPr>
        <w:t>l</w:t>
      </w:r>
      <w:r w:rsidRPr="00F47911">
        <w:rPr>
          <w:spacing w:val="2"/>
          <w:w w:val="121"/>
        </w:rPr>
        <w:t>a</w:t>
      </w:r>
      <w:r w:rsidRPr="00F47911">
        <w:rPr>
          <w:w w:val="121"/>
        </w:rPr>
        <w:t>st</w:t>
      </w:r>
      <w:r w:rsidRPr="00F47911">
        <w:rPr>
          <w:spacing w:val="60"/>
          <w:w w:val="121"/>
        </w:rPr>
        <w:t xml:space="preserve"> </w:t>
      </w:r>
      <w:r w:rsidRPr="00F47911">
        <w:rPr>
          <w:w w:val="121"/>
        </w:rPr>
        <w:t>w</w:t>
      </w:r>
      <w:r w:rsidRPr="00F47911">
        <w:rPr>
          <w:spacing w:val="-1"/>
          <w:w w:val="121"/>
        </w:rPr>
        <w:t>o</w:t>
      </w:r>
      <w:r w:rsidRPr="00F47911">
        <w:rPr>
          <w:spacing w:val="4"/>
          <w:w w:val="121"/>
        </w:rPr>
        <w:t>r</w:t>
      </w:r>
      <w:r w:rsidRPr="00F47911">
        <w:rPr>
          <w:spacing w:val="-1"/>
          <w:w w:val="121"/>
        </w:rPr>
        <w:t>k</w:t>
      </w:r>
      <w:r w:rsidRPr="00F47911">
        <w:rPr>
          <w:w w:val="121"/>
        </w:rPr>
        <w:t>i</w:t>
      </w:r>
      <w:r w:rsidRPr="00F47911">
        <w:rPr>
          <w:spacing w:val="1"/>
          <w:w w:val="121"/>
        </w:rPr>
        <w:t>n</w:t>
      </w:r>
      <w:r w:rsidRPr="00F47911">
        <w:rPr>
          <w:w w:val="121"/>
        </w:rPr>
        <w:t>g</w:t>
      </w:r>
      <w:r w:rsidRPr="00F47911">
        <w:rPr>
          <w:spacing w:val="13"/>
          <w:w w:val="121"/>
        </w:rPr>
        <w:t xml:space="preserve"> </w:t>
      </w:r>
      <w:r w:rsidRPr="00F47911">
        <w:rPr>
          <w:spacing w:val="-1"/>
          <w:w w:val="123"/>
        </w:rPr>
        <w:t>d</w:t>
      </w:r>
      <w:r w:rsidRPr="00F47911">
        <w:rPr>
          <w:w w:val="118"/>
        </w:rPr>
        <w:t>ay</w:t>
      </w:r>
      <w:r w:rsidRPr="00F47911">
        <w:rPr>
          <w:w w:val="127"/>
        </w:rPr>
        <w:t>.</w:t>
      </w:r>
    </w:p>
    <w:p w14:paraId="261E241F" w14:textId="77777777" w:rsidR="00F47911" w:rsidRDefault="00FC7820" w:rsidP="00F47911">
      <w:pPr>
        <w:pStyle w:val="ListParagraph"/>
        <w:spacing w:before="39"/>
        <w:jc w:val="both"/>
      </w:pPr>
      <w:r w:rsidRPr="00F47911">
        <w:rPr>
          <w:spacing w:val="2"/>
          <w:w w:val="120"/>
        </w:rPr>
        <w:t>I</w:t>
      </w:r>
      <w:r w:rsidRPr="00F47911">
        <w:rPr>
          <w:w w:val="120"/>
        </w:rPr>
        <w:t>n c</w:t>
      </w:r>
      <w:r w:rsidRPr="00F47911">
        <w:rPr>
          <w:spacing w:val="-1"/>
          <w:w w:val="120"/>
        </w:rPr>
        <w:t>a</w:t>
      </w:r>
      <w:r w:rsidRPr="00F47911">
        <w:rPr>
          <w:w w:val="120"/>
        </w:rPr>
        <w:t>se</w:t>
      </w:r>
      <w:r w:rsidRPr="00F47911">
        <w:rPr>
          <w:spacing w:val="25"/>
          <w:w w:val="120"/>
        </w:rPr>
        <w:t xml:space="preserve"> </w:t>
      </w:r>
      <w:r w:rsidRPr="00F47911">
        <w:rPr>
          <w:spacing w:val="-1"/>
        </w:rPr>
        <w:t>o</w:t>
      </w:r>
      <w:r>
        <w:t>f</w:t>
      </w:r>
      <w:r w:rsidRPr="00F47911">
        <w:rPr>
          <w:spacing w:val="41"/>
        </w:rPr>
        <w:t xml:space="preserve"> </w:t>
      </w:r>
      <w:r w:rsidRPr="00F47911">
        <w:rPr>
          <w:spacing w:val="1"/>
          <w:w w:val="123"/>
        </w:rPr>
        <w:t>r</w:t>
      </w:r>
      <w:r w:rsidRPr="00F47911">
        <w:rPr>
          <w:w w:val="123"/>
        </w:rPr>
        <w:t>e</w:t>
      </w:r>
      <w:r w:rsidRPr="00F47911">
        <w:rPr>
          <w:spacing w:val="1"/>
          <w:w w:val="123"/>
        </w:rPr>
        <w:t>t</w:t>
      </w:r>
      <w:r w:rsidRPr="00F47911">
        <w:rPr>
          <w:w w:val="123"/>
        </w:rPr>
        <w:t>i</w:t>
      </w:r>
      <w:r w:rsidRPr="00F47911">
        <w:rPr>
          <w:spacing w:val="1"/>
          <w:w w:val="123"/>
        </w:rPr>
        <w:t>r</w:t>
      </w:r>
      <w:r w:rsidRPr="00F47911">
        <w:rPr>
          <w:w w:val="123"/>
        </w:rPr>
        <w:t>em</w:t>
      </w:r>
      <w:r w:rsidRPr="00F47911">
        <w:rPr>
          <w:spacing w:val="-1"/>
          <w:w w:val="123"/>
        </w:rPr>
        <w:t>e</w:t>
      </w:r>
      <w:r w:rsidRPr="00F47911">
        <w:rPr>
          <w:w w:val="123"/>
        </w:rPr>
        <w:t>nt</w:t>
      </w:r>
      <w:r w:rsidRPr="00F47911">
        <w:rPr>
          <w:spacing w:val="15"/>
          <w:w w:val="123"/>
        </w:rPr>
        <w:t xml:space="preserve"> </w:t>
      </w:r>
      <w:r>
        <w:t xml:space="preserve">&amp; </w:t>
      </w:r>
      <w:r w:rsidRPr="00F47911">
        <w:rPr>
          <w:spacing w:val="-1"/>
          <w:w w:val="120"/>
        </w:rPr>
        <w:t>M</w:t>
      </w:r>
      <w:r w:rsidRPr="00F47911">
        <w:rPr>
          <w:w w:val="120"/>
        </w:rPr>
        <w:t>e</w:t>
      </w:r>
      <w:r w:rsidRPr="00F47911">
        <w:rPr>
          <w:spacing w:val="2"/>
          <w:w w:val="120"/>
        </w:rPr>
        <w:t>m</w:t>
      </w:r>
      <w:r w:rsidRPr="00F47911">
        <w:rPr>
          <w:spacing w:val="-1"/>
          <w:w w:val="120"/>
        </w:rPr>
        <w:t>b</w:t>
      </w:r>
      <w:r w:rsidRPr="00F47911">
        <w:rPr>
          <w:w w:val="120"/>
        </w:rPr>
        <w:t>er</w:t>
      </w:r>
      <w:r w:rsidRPr="00F47911">
        <w:rPr>
          <w:spacing w:val="47"/>
          <w:w w:val="120"/>
        </w:rPr>
        <w:t xml:space="preserve"> </w:t>
      </w:r>
      <w:r w:rsidRPr="00F47911">
        <w:rPr>
          <w:spacing w:val="4"/>
          <w:w w:val="120"/>
        </w:rPr>
        <w:t>g</w:t>
      </w:r>
      <w:r w:rsidRPr="00F47911">
        <w:rPr>
          <w:spacing w:val="-1"/>
          <w:w w:val="120"/>
        </w:rPr>
        <w:t>o</w:t>
      </w:r>
      <w:r w:rsidRPr="00F47911">
        <w:rPr>
          <w:w w:val="120"/>
        </w:rPr>
        <w:t>i</w:t>
      </w:r>
      <w:r w:rsidRPr="00F47911">
        <w:rPr>
          <w:spacing w:val="1"/>
          <w:w w:val="120"/>
        </w:rPr>
        <w:t>n</w:t>
      </w:r>
      <w:r w:rsidRPr="00F47911">
        <w:rPr>
          <w:w w:val="120"/>
        </w:rPr>
        <w:t>g</w:t>
      </w:r>
      <w:r w:rsidRPr="00F47911">
        <w:rPr>
          <w:spacing w:val="44"/>
          <w:w w:val="120"/>
        </w:rPr>
        <w:t xml:space="preserve"> </w:t>
      </w:r>
      <w:r w:rsidRPr="00F47911">
        <w:rPr>
          <w:w w:val="120"/>
        </w:rPr>
        <w:t>a</w:t>
      </w:r>
      <w:r w:rsidRPr="00F47911">
        <w:rPr>
          <w:spacing w:val="-1"/>
          <w:w w:val="120"/>
        </w:rPr>
        <w:t>b</w:t>
      </w:r>
      <w:r w:rsidRPr="00F47911">
        <w:rPr>
          <w:spacing w:val="4"/>
          <w:w w:val="120"/>
        </w:rPr>
        <w:t>r</w:t>
      </w:r>
      <w:r w:rsidRPr="00F47911">
        <w:rPr>
          <w:spacing w:val="-1"/>
          <w:w w:val="120"/>
        </w:rPr>
        <w:t>o</w:t>
      </w:r>
      <w:r w:rsidRPr="00F47911">
        <w:rPr>
          <w:spacing w:val="2"/>
          <w:w w:val="120"/>
        </w:rPr>
        <w:t>a</w:t>
      </w:r>
      <w:r w:rsidRPr="00F47911">
        <w:rPr>
          <w:spacing w:val="-1"/>
          <w:w w:val="120"/>
        </w:rPr>
        <w:t>d</w:t>
      </w:r>
      <w:r w:rsidRPr="00F47911">
        <w:rPr>
          <w:w w:val="120"/>
        </w:rPr>
        <w:t>,</w:t>
      </w:r>
      <w:r w:rsidRPr="00F47911">
        <w:rPr>
          <w:spacing w:val="38"/>
          <w:w w:val="120"/>
        </w:rPr>
        <w:t xml:space="preserve"> </w:t>
      </w:r>
      <w:r w:rsidRPr="00F47911">
        <w:rPr>
          <w:w w:val="120"/>
        </w:rPr>
        <w:t>m</w:t>
      </w:r>
      <w:r w:rsidRPr="00F47911">
        <w:rPr>
          <w:spacing w:val="2"/>
          <w:w w:val="120"/>
        </w:rPr>
        <w:t>e</w:t>
      </w:r>
      <w:r w:rsidRPr="00F47911">
        <w:rPr>
          <w:w w:val="120"/>
        </w:rPr>
        <w:t>m</w:t>
      </w:r>
      <w:r w:rsidRPr="00F47911">
        <w:rPr>
          <w:spacing w:val="1"/>
          <w:w w:val="120"/>
        </w:rPr>
        <w:t>b</w:t>
      </w:r>
      <w:r w:rsidRPr="00F47911">
        <w:rPr>
          <w:w w:val="120"/>
        </w:rPr>
        <w:t>er</w:t>
      </w:r>
      <w:r w:rsidRPr="00F47911">
        <w:rPr>
          <w:spacing w:val="16"/>
          <w:w w:val="120"/>
        </w:rPr>
        <w:t xml:space="preserve"> </w:t>
      </w:r>
      <w:r w:rsidRPr="00F47911">
        <w:rPr>
          <w:w w:val="120"/>
        </w:rPr>
        <w:t>c</w:t>
      </w:r>
      <w:r w:rsidRPr="00F47911">
        <w:rPr>
          <w:spacing w:val="-1"/>
          <w:w w:val="120"/>
        </w:rPr>
        <w:t>a</w:t>
      </w:r>
      <w:r w:rsidRPr="00F47911">
        <w:rPr>
          <w:w w:val="120"/>
        </w:rPr>
        <w:t>n</w:t>
      </w:r>
      <w:r w:rsidRPr="00F47911">
        <w:rPr>
          <w:spacing w:val="32"/>
          <w:w w:val="120"/>
        </w:rPr>
        <w:t xml:space="preserve"> </w:t>
      </w:r>
      <w:r w:rsidRPr="00F47911">
        <w:rPr>
          <w:spacing w:val="2"/>
          <w:w w:val="120"/>
        </w:rPr>
        <w:t>s</w:t>
      </w:r>
      <w:r w:rsidRPr="00F47911">
        <w:rPr>
          <w:spacing w:val="-1"/>
          <w:w w:val="120"/>
        </w:rPr>
        <w:t>u</w:t>
      </w:r>
      <w:r w:rsidRPr="00F47911">
        <w:rPr>
          <w:spacing w:val="1"/>
          <w:w w:val="120"/>
        </w:rPr>
        <w:t>b</w:t>
      </w:r>
      <w:r w:rsidRPr="00F47911">
        <w:rPr>
          <w:w w:val="120"/>
        </w:rPr>
        <w:t>mit</w:t>
      </w:r>
      <w:r w:rsidRPr="00F47911">
        <w:rPr>
          <w:spacing w:val="43"/>
          <w:w w:val="120"/>
        </w:rPr>
        <w:t xml:space="preserve"> </w:t>
      </w:r>
      <w:r w:rsidRPr="00F47911">
        <w:rPr>
          <w:spacing w:val="1"/>
          <w:w w:val="111"/>
        </w:rPr>
        <w:t>P</w:t>
      </w:r>
      <w:r w:rsidRPr="00F47911">
        <w:rPr>
          <w:w w:val="114"/>
        </w:rPr>
        <w:t>F</w:t>
      </w:r>
      <w:r w:rsidR="00F47911" w:rsidRPr="00F47911">
        <w:rPr>
          <w:w w:val="114"/>
        </w:rPr>
        <w:t xml:space="preserve"> </w:t>
      </w:r>
      <w:r w:rsidRPr="00F47911">
        <w:rPr>
          <w:w w:val="118"/>
        </w:rPr>
        <w:t>wi</w:t>
      </w:r>
      <w:r w:rsidRPr="00F47911">
        <w:rPr>
          <w:spacing w:val="1"/>
          <w:w w:val="118"/>
        </w:rPr>
        <w:t>t</w:t>
      </w:r>
      <w:r w:rsidRPr="00F47911">
        <w:rPr>
          <w:w w:val="118"/>
        </w:rPr>
        <w:t>hdra</w:t>
      </w:r>
      <w:r w:rsidRPr="00F47911">
        <w:rPr>
          <w:spacing w:val="1"/>
          <w:w w:val="118"/>
        </w:rPr>
        <w:t>w</w:t>
      </w:r>
      <w:r w:rsidRPr="00F47911">
        <w:rPr>
          <w:w w:val="118"/>
        </w:rPr>
        <w:t>al</w:t>
      </w:r>
      <w:r w:rsidRPr="00F47911">
        <w:rPr>
          <w:spacing w:val="18"/>
          <w:w w:val="118"/>
        </w:rPr>
        <w:t xml:space="preserve"> </w:t>
      </w:r>
      <w:r w:rsidRPr="00F47911">
        <w:rPr>
          <w:w w:val="118"/>
        </w:rPr>
        <w:t>F</w:t>
      </w:r>
      <w:r w:rsidRPr="00F47911">
        <w:rPr>
          <w:spacing w:val="-1"/>
          <w:w w:val="118"/>
        </w:rPr>
        <w:t>o</w:t>
      </w:r>
      <w:r w:rsidRPr="00F47911">
        <w:rPr>
          <w:spacing w:val="1"/>
          <w:w w:val="118"/>
        </w:rPr>
        <w:t>r</w:t>
      </w:r>
      <w:r w:rsidRPr="00F47911">
        <w:rPr>
          <w:w w:val="118"/>
        </w:rPr>
        <w:t>m</w:t>
      </w:r>
      <w:r w:rsidR="00F47911">
        <w:rPr>
          <w:w w:val="118"/>
        </w:rPr>
        <w:t xml:space="preserve"> immediately</w:t>
      </w:r>
      <w:r w:rsidR="00853F33" w:rsidRPr="00F47911">
        <w:rPr>
          <w:w w:val="118"/>
        </w:rPr>
        <w:t>.</w:t>
      </w:r>
    </w:p>
    <w:p w14:paraId="6D5C7BA5" w14:textId="77777777" w:rsidR="00CB0B73" w:rsidRPr="00F47911" w:rsidRDefault="00FC7820" w:rsidP="00F47911">
      <w:pPr>
        <w:pStyle w:val="ListParagraph"/>
        <w:numPr>
          <w:ilvl w:val="0"/>
          <w:numId w:val="9"/>
        </w:numPr>
        <w:spacing w:before="39"/>
        <w:jc w:val="both"/>
      </w:pPr>
      <w:r w:rsidRPr="00F47911">
        <w:rPr>
          <w:w w:val="108"/>
        </w:rPr>
        <w:t>Y</w:t>
      </w:r>
      <w:r w:rsidRPr="00F47911">
        <w:rPr>
          <w:spacing w:val="1"/>
          <w:w w:val="108"/>
        </w:rPr>
        <w:t>o</w:t>
      </w:r>
      <w:r w:rsidRPr="00F47911">
        <w:rPr>
          <w:w w:val="108"/>
        </w:rPr>
        <w:t>u</w:t>
      </w:r>
      <w:r w:rsidRPr="00F47911">
        <w:rPr>
          <w:spacing w:val="10"/>
          <w:w w:val="108"/>
        </w:rPr>
        <w:t xml:space="preserve"> </w:t>
      </w:r>
      <w:r w:rsidRPr="00F47911">
        <w:rPr>
          <w:w w:val="126"/>
        </w:rPr>
        <w:t>c</w:t>
      </w:r>
      <w:r w:rsidRPr="00F47911">
        <w:rPr>
          <w:spacing w:val="-1"/>
          <w:w w:val="126"/>
        </w:rPr>
        <w:t>a</w:t>
      </w:r>
      <w:r w:rsidRPr="00F47911">
        <w:rPr>
          <w:w w:val="126"/>
        </w:rPr>
        <w:t>n</w:t>
      </w:r>
      <w:r w:rsidRPr="00F47911">
        <w:rPr>
          <w:spacing w:val="2"/>
          <w:w w:val="126"/>
        </w:rPr>
        <w:t xml:space="preserve"> </w:t>
      </w:r>
      <w:r w:rsidRPr="00F47911">
        <w:rPr>
          <w:spacing w:val="3"/>
          <w:w w:val="126"/>
        </w:rPr>
        <w:t>s</w:t>
      </w:r>
      <w:r w:rsidRPr="00F47911">
        <w:rPr>
          <w:spacing w:val="-1"/>
          <w:w w:val="126"/>
        </w:rPr>
        <w:t>u</w:t>
      </w:r>
      <w:r w:rsidRPr="00F47911">
        <w:rPr>
          <w:spacing w:val="1"/>
          <w:w w:val="126"/>
        </w:rPr>
        <w:t>b</w:t>
      </w:r>
      <w:r w:rsidRPr="00F47911">
        <w:rPr>
          <w:w w:val="126"/>
        </w:rPr>
        <w:t>mi</w:t>
      </w:r>
      <w:r w:rsidRPr="00F47911">
        <w:rPr>
          <w:spacing w:val="1"/>
          <w:w w:val="126"/>
        </w:rPr>
        <w:t>t</w:t>
      </w:r>
      <w:r w:rsidRPr="00F47911">
        <w:rPr>
          <w:w w:val="126"/>
        </w:rPr>
        <w:t>/c</w:t>
      </w:r>
      <w:r w:rsidRPr="00F47911">
        <w:rPr>
          <w:spacing w:val="1"/>
          <w:w w:val="126"/>
        </w:rPr>
        <w:t>o</w:t>
      </w:r>
      <w:r w:rsidRPr="00F47911">
        <w:rPr>
          <w:spacing w:val="-1"/>
          <w:w w:val="126"/>
        </w:rPr>
        <w:t>u</w:t>
      </w:r>
      <w:r w:rsidRPr="00F47911">
        <w:rPr>
          <w:spacing w:val="1"/>
          <w:w w:val="126"/>
        </w:rPr>
        <w:t>r</w:t>
      </w:r>
      <w:r w:rsidRPr="00F47911">
        <w:rPr>
          <w:w w:val="126"/>
        </w:rPr>
        <w:t>ier</w:t>
      </w:r>
      <w:r w:rsidRPr="00F47911">
        <w:rPr>
          <w:spacing w:val="24"/>
          <w:w w:val="126"/>
        </w:rPr>
        <w:t xml:space="preserve"> </w:t>
      </w:r>
      <w:r w:rsidRPr="00F47911">
        <w:rPr>
          <w:spacing w:val="-1"/>
        </w:rPr>
        <w:t>P</w:t>
      </w:r>
      <w:r>
        <w:t>F</w:t>
      </w:r>
      <w:r w:rsidRPr="00F47911">
        <w:rPr>
          <w:spacing w:val="42"/>
        </w:rPr>
        <w:t xml:space="preserve"> </w:t>
      </w:r>
      <w:r w:rsidRPr="00F47911">
        <w:rPr>
          <w:spacing w:val="1"/>
          <w:w w:val="117"/>
        </w:rPr>
        <w:t>W</w:t>
      </w:r>
      <w:r w:rsidRPr="00F47911">
        <w:rPr>
          <w:w w:val="117"/>
        </w:rPr>
        <w:t>i</w:t>
      </w:r>
      <w:r w:rsidRPr="00F47911">
        <w:rPr>
          <w:spacing w:val="1"/>
          <w:w w:val="117"/>
        </w:rPr>
        <w:t>t</w:t>
      </w:r>
      <w:r w:rsidRPr="00F47911">
        <w:rPr>
          <w:w w:val="117"/>
        </w:rPr>
        <w:t>hdra</w:t>
      </w:r>
      <w:r w:rsidRPr="00F47911">
        <w:rPr>
          <w:spacing w:val="1"/>
          <w:w w:val="117"/>
        </w:rPr>
        <w:t>w</w:t>
      </w:r>
      <w:r w:rsidRPr="00F47911">
        <w:rPr>
          <w:w w:val="117"/>
        </w:rPr>
        <w:t>al</w:t>
      </w:r>
      <w:r w:rsidRPr="00F47911">
        <w:rPr>
          <w:spacing w:val="12"/>
          <w:w w:val="117"/>
        </w:rPr>
        <w:t xml:space="preserve"> </w:t>
      </w:r>
      <w:r w:rsidRPr="00F47911">
        <w:rPr>
          <w:spacing w:val="1"/>
          <w:w w:val="95"/>
        </w:rPr>
        <w:t>f</w:t>
      </w:r>
      <w:r w:rsidRPr="00F47911">
        <w:rPr>
          <w:spacing w:val="-1"/>
          <w:w w:val="111"/>
        </w:rPr>
        <w:t>o</w:t>
      </w:r>
      <w:r w:rsidRPr="00F47911">
        <w:rPr>
          <w:spacing w:val="1"/>
          <w:w w:val="131"/>
        </w:rPr>
        <w:t>r</w:t>
      </w:r>
      <w:r w:rsidRPr="00F47911">
        <w:rPr>
          <w:w w:val="120"/>
        </w:rPr>
        <w:t>m</w:t>
      </w:r>
      <w:r w:rsidRPr="00F47911">
        <w:rPr>
          <w:spacing w:val="15"/>
        </w:rPr>
        <w:t xml:space="preserve"> </w:t>
      </w:r>
      <w:r w:rsidRPr="00F47911">
        <w:rPr>
          <w:spacing w:val="1"/>
          <w:w w:val="117"/>
        </w:rPr>
        <w:t>t</w:t>
      </w:r>
      <w:r w:rsidRPr="00F47911">
        <w:rPr>
          <w:w w:val="117"/>
        </w:rPr>
        <w:t>o</w:t>
      </w:r>
      <w:r w:rsidRPr="00F47911">
        <w:rPr>
          <w:spacing w:val="12"/>
          <w:w w:val="117"/>
        </w:rPr>
        <w:t xml:space="preserve"> </w:t>
      </w:r>
      <w:r w:rsidRPr="00F47911">
        <w:rPr>
          <w:spacing w:val="1"/>
          <w:w w:val="117"/>
        </w:rPr>
        <w:t>b</w:t>
      </w:r>
      <w:r w:rsidRPr="00F47911">
        <w:rPr>
          <w:w w:val="117"/>
        </w:rPr>
        <w:t>el</w:t>
      </w:r>
      <w:r w:rsidRPr="00F47911">
        <w:rPr>
          <w:spacing w:val="-1"/>
          <w:w w:val="117"/>
        </w:rPr>
        <w:t>o</w:t>
      </w:r>
      <w:r w:rsidRPr="00F47911">
        <w:rPr>
          <w:w w:val="117"/>
        </w:rPr>
        <w:t>w</w:t>
      </w:r>
      <w:r w:rsidRPr="00F47911">
        <w:rPr>
          <w:spacing w:val="-14"/>
          <w:w w:val="117"/>
        </w:rPr>
        <w:t xml:space="preserve"> </w:t>
      </w:r>
      <w:r w:rsidRPr="00F47911">
        <w:rPr>
          <w:w w:val="117"/>
        </w:rPr>
        <w:t>men</w:t>
      </w:r>
      <w:r w:rsidRPr="00F47911">
        <w:rPr>
          <w:spacing w:val="1"/>
          <w:w w:val="117"/>
        </w:rPr>
        <w:t>t</w:t>
      </w:r>
      <w:r w:rsidRPr="00F47911">
        <w:rPr>
          <w:spacing w:val="2"/>
          <w:w w:val="117"/>
        </w:rPr>
        <w:t>i</w:t>
      </w:r>
      <w:r w:rsidRPr="00F47911">
        <w:rPr>
          <w:spacing w:val="-1"/>
          <w:w w:val="117"/>
        </w:rPr>
        <w:t>o</w:t>
      </w:r>
      <w:r w:rsidRPr="00F47911">
        <w:rPr>
          <w:w w:val="117"/>
        </w:rPr>
        <w:t>n</w:t>
      </w:r>
      <w:r w:rsidRPr="00F47911">
        <w:rPr>
          <w:spacing w:val="2"/>
          <w:w w:val="117"/>
        </w:rPr>
        <w:t>e</w:t>
      </w:r>
      <w:r w:rsidRPr="00F47911">
        <w:rPr>
          <w:w w:val="117"/>
        </w:rPr>
        <w:t>d</w:t>
      </w:r>
      <w:r w:rsidRPr="00F47911">
        <w:rPr>
          <w:spacing w:val="39"/>
          <w:w w:val="117"/>
        </w:rPr>
        <w:t xml:space="preserve"> </w:t>
      </w:r>
      <w:r w:rsidRPr="00F47911">
        <w:rPr>
          <w:w w:val="126"/>
        </w:rPr>
        <w:t>a</w:t>
      </w:r>
      <w:r w:rsidRPr="00F47911">
        <w:rPr>
          <w:spacing w:val="1"/>
          <w:w w:val="126"/>
        </w:rPr>
        <w:t>d</w:t>
      </w:r>
      <w:r w:rsidRPr="00F47911">
        <w:rPr>
          <w:spacing w:val="-1"/>
          <w:w w:val="123"/>
        </w:rPr>
        <w:t>d</w:t>
      </w:r>
      <w:r w:rsidRPr="00F47911">
        <w:rPr>
          <w:spacing w:val="1"/>
          <w:w w:val="131"/>
        </w:rPr>
        <w:t>r</w:t>
      </w:r>
      <w:r w:rsidRPr="00F47911">
        <w:rPr>
          <w:w w:val="124"/>
        </w:rPr>
        <w:t>e</w:t>
      </w:r>
      <w:r w:rsidRPr="00F47911">
        <w:rPr>
          <w:spacing w:val="1"/>
          <w:w w:val="124"/>
        </w:rPr>
        <w:t>s</w:t>
      </w:r>
      <w:r w:rsidRPr="00F47911">
        <w:rPr>
          <w:w w:val="125"/>
        </w:rPr>
        <w:t>s:</w:t>
      </w:r>
    </w:p>
    <w:p w14:paraId="10006699" w14:textId="77777777" w:rsidR="009D3243" w:rsidRDefault="009D3243" w:rsidP="00E23F5F">
      <w:pPr>
        <w:spacing w:before="41"/>
        <w:ind w:left="840"/>
        <w:jc w:val="both"/>
      </w:pPr>
    </w:p>
    <w:p w14:paraId="7A6CC695" w14:textId="77777777" w:rsidR="00CB0B73" w:rsidRDefault="00CB0B73" w:rsidP="00E23F5F">
      <w:pPr>
        <w:spacing w:before="8" w:line="100" w:lineRule="exact"/>
        <w:jc w:val="both"/>
        <w:rPr>
          <w:sz w:val="10"/>
          <w:szCs w:val="10"/>
        </w:rPr>
      </w:pPr>
    </w:p>
    <w:p w14:paraId="59D6332F" w14:textId="77777777" w:rsidR="009B46F3" w:rsidRPr="00017FCC" w:rsidRDefault="009B46F3" w:rsidP="009B46F3">
      <w:pPr>
        <w:ind w:firstLine="720"/>
        <w:rPr>
          <w:rFonts w:ascii="Arial" w:hAnsi="Arial" w:cs="Arial"/>
          <w:b/>
          <w:bCs/>
          <w:sz w:val="28"/>
          <w:szCs w:val="28"/>
        </w:rPr>
      </w:pPr>
      <w:r w:rsidRPr="00017FCC">
        <w:rPr>
          <w:rFonts w:ascii="Arial" w:hAnsi="Arial" w:cs="Arial"/>
          <w:b/>
          <w:bCs/>
          <w:sz w:val="28"/>
          <w:szCs w:val="28"/>
        </w:rPr>
        <w:t>TLG India Pvt. Ltd. Employees Provident Fund Trust</w:t>
      </w:r>
    </w:p>
    <w:p w14:paraId="097686E4" w14:textId="77777777" w:rsidR="009B46F3" w:rsidRDefault="009B46F3" w:rsidP="009B46F3">
      <w:pPr>
        <w:ind w:left="720" w:firstLine="720"/>
        <w:rPr>
          <w:rFonts w:ascii="Calibri" w:eastAsiaTheme="minorHAnsi" w:hAnsi="Calibri" w:cs="Calibri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18"/>
          <w:szCs w:val="18"/>
        </w:rPr>
        <w:t xml:space="preserve">15th Floor,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Urmi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Estate, Tower A, 95 Ganpat Rao Kadam Marg,</w:t>
      </w:r>
    </w:p>
    <w:p w14:paraId="23219320" w14:textId="77777777" w:rsidR="009B46F3" w:rsidRDefault="009B46F3" w:rsidP="009B46F3">
      <w:pPr>
        <w:ind w:left="1440" w:firstLine="7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Lower Parel (W), Mumbai - 400013 India</w:t>
      </w:r>
    </w:p>
    <w:p w14:paraId="6C48A471" w14:textId="77777777" w:rsidR="00231C3B" w:rsidRDefault="00231C3B" w:rsidP="009D3243">
      <w:pPr>
        <w:shd w:val="clear" w:color="auto" w:fill="FFFFFF"/>
        <w:jc w:val="center"/>
        <w:rPr>
          <w:spacing w:val="1"/>
          <w:sz w:val="22"/>
          <w:szCs w:val="22"/>
        </w:rPr>
      </w:pPr>
    </w:p>
    <w:p w14:paraId="39D96DE7" w14:textId="77777777" w:rsidR="00231C3B" w:rsidRDefault="00231C3B" w:rsidP="009D3243">
      <w:pPr>
        <w:shd w:val="clear" w:color="auto" w:fill="FFFFFF"/>
        <w:jc w:val="center"/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Or</w:t>
      </w:r>
    </w:p>
    <w:p w14:paraId="655A0238" w14:textId="77777777" w:rsidR="002D1FEB" w:rsidRDefault="002D1FEB" w:rsidP="009D3243">
      <w:pPr>
        <w:shd w:val="clear" w:color="auto" w:fill="FFFFFF"/>
        <w:jc w:val="center"/>
        <w:rPr>
          <w:spacing w:val="1"/>
          <w:sz w:val="22"/>
          <w:szCs w:val="22"/>
        </w:rPr>
      </w:pPr>
    </w:p>
    <w:p w14:paraId="49140D3D" w14:textId="1837C1D0" w:rsidR="00231C3B" w:rsidRPr="009D3243" w:rsidRDefault="00231C3B" w:rsidP="009B46F3">
      <w:pPr>
        <w:shd w:val="clear" w:color="auto" w:fill="FFFFFF"/>
        <w:ind w:left="2880" w:firstLine="720"/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upload on the ESS portal.</w:t>
      </w:r>
    </w:p>
    <w:p w14:paraId="214CB068" w14:textId="77777777" w:rsidR="009D3243" w:rsidRDefault="009D3243" w:rsidP="00B24235">
      <w:pPr>
        <w:spacing w:line="200" w:lineRule="exact"/>
        <w:jc w:val="center"/>
      </w:pPr>
    </w:p>
    <w:p w14:paraId="1618580E" w14:textId="77777777" w:rsidR="00CB0B73" w:rsidRDefault="00CB0B73">
      <w:pPr>
        <w:spacing w:line="200" w:lineRule="exact"/>
      </w:pPr>
    </w:p>
    <w:p w14:paraId="3EF6D57F" w14:textId="77777777" w:rsidR="00CB0B73" w:rsidRDefault="00FC7820">
      <w:pPr>
        <w:ind w:left="480"/>
      </w:pPr>
      <w:r>
        <w:rPr>
          <w:w w:val="125"/>
        </w:rPr>
        <w:t>D</w:t>
      </w:r>
      <w:r>
        <w:rPr>
          <w:spacing w:val="-1"/>
          <w:w w:val="125"/>
        </w:rPr>
        <w:t>o</w:t>
      </w:r>
      <w:r>
        <w:rPr>
          <w:w w:val="125"/>
        </w:rPr>
        <w:t>cu</w:t>
      </w:r>
      <w:r>
        <w:rPr>
          <w:spacing w:val="2"/>
          <w:w w:val="125"/>
        </w:rPr>
        <w:t>m</w:t>
      </w:r>
      <w:r>
        <w:rPr>
          <w:w w:val="125"/>
        </w:rPr>
        <w:t>e</w:t>
      </w:r>
      <w:r>
        <w:rPr>
          <w:spacing w:val="1"/>
          <w:w w:val="125"/>
        </w:rPr>
        <w:t>n</w:t>
      </w:r>
      <w:r>
        <w:rPr>
          <w:w w:val="125"/>
        </w:rPr>
        <w:t>ts</w:t>
      </w:r>
      <w:r>
        <w:rPr>
          <w:spacing w:val="31"/>
          <w:w w:val="125"/>
        </w:rPr>
        <w:t xml:space="preserve"> </w:t>
      </w:r>
      <w:r>
        <w:rPr>
          <w:spacing w:val="2"/>
          <w:w w:val="125"/>
        </w:rPr>
        <w:t>R</w:t>
      </w:r>
      <w:r>
        <w:rPr>
          <w:w w:val="125"/>
        </w:rPr>
        <w:t>e</w:t>
      </w:r>
      <w:r>
        <w:rPr>
          <w:spacing w:val="-1"/>
          <w:w w:val="125"/>
        </w:rPr>
        <w:t>q</w:t>
      </w:r>
      <w:r>
        <w:rPr>
          <w:w w:val="125"/>
        </w:rPr>
        <w:t>u</w:t>
      </w:r>
      <w:r>
        <w:rPr>
          <w:spacing w:val="4"/>
          <w:w w:val="125"/>
        </w:rPr>
        <w:t>i</w:t>
      </w:r>
      <w:r>
        <w:rPr>
          <w:w w:val="125"/>
        </w:rPr>
        <w:t>r</w:t>
      </w:r>
      <w:r>
        <w:rPr>
          <w:spacing w:val="-1"/>
          <w:w w:val="125"/>
        </w:rPr>
        <w:t>e</w:t>
      </w:r>
      <w:r>
        <w:rPr>
          <w:w w:val="125"/>
        </w:rPr>
        <w:t>d</w:t>
      </w:r>
      <w:r>
        <w:rPr>
          <w:spacing w:val="19"/>
          <w:w w:val="125"/>
        </w:rPr>
        <w:t xml:space="preserve"> </w:t>
      </w:r>
      <w:r>
        <w:rPr>
          <w:w w:val="125"/>
        </w:rPr>
        <w:t>f</w:t>
      </w:r>
      <w:r>
        <w:rPr>
          <w:spacing w:val="2"/>
          <w:w w:val="125"/>
        </w:rPr>
        <w:t>o</w:t>
      </w:r>
      <w:r>
        <w:rPr>
          <w:w w:val="125"/>
        </w:rPr>
        <w:t>r</w:t>
      </w:r>
      <w:r>
        <w:rPr>
          <w:spacing w:val="2"/>
          <w:w w:val="125"/>
        </w:rPr>
        <w:t xml:space="preserve"> </w:t>
      </w:r>
      <w:r w:rsidR="00EE2D61">
        <w:t xml:space="preserve">PF </w:t>
      </w:r>
      <w:r w:rsidR="00EE2D61">
        <w:rPr>
          <w:spacing w:val="13"/>
        </w:rPr>
        <w:t>Withdrawal</w:t>
      </w:r>
      <w:r>
        <w:rPr>
          <w:w w:val="121"/>
        </w:rPr>
        <w:t>:</w:t>
      </w:r>
    </w:p>
    <w:p w14:paraId="1E693CC2" w14:textId="77777777" w:rsidR="00CB0B73" w:rsidRDefault="00CB0B73">
      <w:pPr>
        <w:spacing w:line="240" w:lineRule="exact"/>
        <w:rPr>
          <w:sz w:val="24"/>
          <w:szCs w:val="24"/>
        </w:rPr>
      </w:pPr>
    </w:p>
    <w:p w14:paraId="464CAD3A" w14:textId="77777777" w:rsidR="00CB0B73" w:rsidRDefault="00FC7820">
      <w:pPr>
        <w:ind w:left="480"/>
      </w:pPr>
      <w:r>
        <w:rPr>
          <w:spacing w:val="-1"/>
        </w:rPr>
        <w:t>1</w:t>
      </w:r>
      <w:r>
        <w:t xml:space="preserve">)  </w:t>
      </w:r>
      <w:r>
        <w:rPr>
          <w:spacing w:val="43"/>
        </w:rPr>
        <w:t xml:space="preserve"> </w:t>
      </w:r>
      <w:r>
        <w:rPr>
          <w:spacing w:val="-1"/>
          <w:w w:val="119"/>
        </w:rPr>
        <w:t>M</w:t>
      </w:r>
      <w:r>
        <w:rPr>
          <w:w w:val="119"/>
        </w:rPr>
        <w:t>a</w:t>
      </w:r>
      <w:r>
        <w:rPr>
          <w:spacing w:val="2"/>
          <w:w w:val="119"/>
        </w:rPr>
        <w:t>n</w:t>
      </w:r>
      <w:r>
        <w:rPr>
          <w:spacing w:val="-1"/>
          <w:w w:val="119"/>
        </w:rPr>
        <w:t>d</w:t>
      </w:r>
      <w:r>
        <w:rPr>
          <w:w w:val="119"/>
        </w:rPr>
        <w:t>a</w:t>
      </w:r>
      <w:r>
        <w:rPr>
          <w:spacing w:val="1"/>
          <w:w w:val="119"/>
        </w:rPr>
        <w:t>t</w:t>
      </w:r>
      <w:r>
        <w:rPr>
          <w:spacing w:val="-1"/>
          <w:w w:val="119"/>
        </w:rPr>
        <w:t>o</w:t>
      </w:r>
      <w:r>
        <w:rPr>
          <w:spacing w:val="1"/>
          <w:w w:val="119"/>
        </w:rPr>
        <w:t>r</w:t>
      </w:r>
      <w:r>
        <w:rPr>
          <w:w w:val="119"/>
        </w:rPr>
        <w:t>y</w:t>
      </w:r>
      <w:r>
        <w:rPr>
          <w:spacing w:val="8"/>
          <w:w w:val="119"/>
        </w:rPr>
        <w:t xml:space="preserve"> </w:t>
      </w:r>
      <w:r>
        <w:rPr>
          <w:spacing w:val="1"/>
          <w:w w:val="123"/>
        </w:rPr>
        <w:t>d</w:t>
      </w:r>
      <w:r>
        <w:rPr>
          <w:spacing w:val="-1"/>
          <w:w w:val="111"/>
        </w:rPr>
        <w:t>o</w:t>
      </w:r>
      <w:r>
        <w:rPr>
          <w:spacing w:val="2"/>
          <w:w w:val="116"/>
        </w:rPr>
        <w:t>c</w:t>
      </w:r>
      <w:r>
        <w:rPr>
          <w:spacing w:val="-1"/>
          <w:w w:val="135"/>
        </w:rPr>
        <w:t>u</w:t>
      </w:r>
      <w:r>
        <w:rPr>
          <w:spacing w:val="2"/>
          <w:w w:val="120"/>
        </w:rPr>
        <w:t>m</w:t>
      </w:r>
      <w:r>
        <w:rPr>
          <w:w w:val="127"/>
        </w:rPr>
        <w:t>en</w:t>
      </w:r>
      <w:r>
        <w:rPr>
          <w:spacing w:val="1"/>
          <w:w w:val="127"/>
        </w:rPr>
        <w:t>t</w:t>
      </w:r>
      <w:r>
        <w:rPr>
          <w:w w:val="125"/>
        </w:rPr>
        <w:t>s:</w:t>
      </w:r>
    </w:p>
    <w:p w14:paraId="069E603E" w14:textId="77777777" w:rsidR="00CB0B73" w:rsidRDefault="00CB0B73">
      <w:pPr>
        <w:spacing w:line="100" w:lineRule="exact"/>
        <w:rPr>
          <w:sz w:val="11"/>
          <w:szCs w:val="11"/>
        </w:rPr>
      </w:pPr>
    </w:p>
    <w:p w14:paraId="04DED9A8" w14:textId="77777777" w:rsidR="00CB0B73" w:rsidRDefault="00CB0B73">
      <w:pPr>
        <w:spacing w:line="200" w:lineRule="exact"/>
      </w:pPr>
    </w:p>
    <w:p w14:paraId="7450BF2B" w14:textId="77777777" w:rsidR="00CB0B73" w:rsidRDefault="00FC7820" w:rsidP="00EE2D61">
      <w:pPr>
        <w:pStyle w:val="ListParagraph"/>
        <w:numPr>
          <w:ilvl w:val="1"/>
          <w:numId w:val="6"/>
        </w:numPr>
      </w:pPr>
      <w:r w:rsidRPr="00EE2D61">
        <w:rPr>
          <w:spacing w:val="-1"/>
        </w:rPr>
        <w:t>P</w:t>
      </w:r>
      <w:r>
        <w:t>F</w:t>
      </w:r>
      <w:r w:rsidRPr="00EE2D61">
        <w:rPr>
          <w:spacing w:val="42"/>
        </w:rPr>
        <w:t xml:space="preserve"> </w:t>
      </w:r>
      <w:r w:rsidRPr="00EE2D61">
        <w:rPr>
          <w:w w:val="119"/>
        </w:rPr>
        <w:t>wi</w:t>
      </w:r>
      <w:r w:rsidRPr="00EE2D61">
        <w:rPr>
          <w:spacing w:val="1"/>
          <w:w w:val="119"/>
        </w:rPr>
        <w:t>t</w:t>
      </w:r>
      <w:r w:rsidRPr="00EE2D61">
        <w:rPr>
          <w:w w:val="119"/>
        </w:rPr>
        <w:t>hdra</w:t>
      </w:r>
      <w:r w:rsidRPr="00EE2D61">
        <w:rPr>
          <w:spacing w:val="1"/>
          <w:w w:val="119"/>
        </w:rPr>
        <w:t>w</w:t>
      </w:r>
      <w:r w:rsidRPr="00EE2D61">
        <w:rPr>
          <w:w w:val="119"/>
        </w:rPr>
        <w:t>al</w:t>
      </w:r>
      <w:r w:rsidRPr="00EE2D61">
        <w:rPr>
          <w:spacing w:val="9"/>
          <w:w w:val="119"/>
        </w:rPr>
        <w:t xml:space="preserve"> </w:t>
      </w:r>
      <w:r w:rsidRPr="00EE2D61">
        <w:rPr>
          <w:spacing w:val="2"/>
          <w:w w:val="114"/>
        </w:rPr>
        <w:t>F</w:t>
      </w:r>
      <w:r w:rsidRPr="00EE2D61">
        <w:rPr>
          <w:spacing w:val="-1"/>
          <w:w w:val="111"/>
        </w:rPr>
        <w:t>o</w:t>
      </w:r>
      <w:r w:rsidRPr="00EE2D61">
        <w:rPr>
          <w:spacing w:val="1"/>
          <w:w w:val="131"/>
        </w:rPr>
        <w:t>r</w:t>
      </w:r>
      <w:r w:rsidRPr="00EE2D61">
        <w:rPr>
          <w:w w:val="122"/>
        </w:rPr>
        <w:t>m.</w:t>
      </w:r>
    </w:p>
    <w:p w14:paraId="58C2DD37" w14:textId="77777777" w:rsidR="00CB0B73" w:rsidRDefault="00FC7820" w:rsidP="00EE2D61">
      <w:pPr>
        <w:pStyle w:val="ListParagraph"/>
        <w:numPr>
          <w:ilvl w:val="1"/>
          <w:numId w:val="6"/>
        </w:numPr>
        <w:spacing w:before="39"/>
      </w:pPr>
      <w:r w:rsidRPr="00EE2D61">
        <w:rPr>
          <w:spacing w:val="-1"/>
          <w:w w:val="119"/>
        </w:rPr>
        <w:t>D</w:t>
      </w:r>
      <w:r w:rsidRPr="00EE2D61">
        <w:rPr>
          <w:w w:val="119"/>
        </w:rPr>
        <w:t>e</w:t>
      </w:r>
      <w:r w:rsidRPr="00EE2D61">
        <w:rPr>
          <w:spacing w:val="-1"/>
          <w:w w:val="119"/>
        </w:rPr>
        <w:t>c</w:t>
      </w:r>
      <w:r w:rsidRPr="00EE2D61">
        <w:rPr>
          <w:spacing w:val="2"/>
          <w:w w:val="119"/>
        </w:rPr>
        <w:t>l</w:t>
      </w:r>
      <w:r w:rsidRPr="00EE2D61">
        <w:rPr>
          <w:w w:val="119"/>
        </w:rPr>
        <w:t>a</w:t>
      </w:r>
      <w:r w:rsidRPr="00EE2D61">
        <w:rPr>
          <w:spacing w:val="1"/>
          <w:w w:val="119"/>
        </w:rPr>
        <w:t>r</w:t>
      </w:r>
      <w:r w:rsidRPr="00EE2D61">
        <w:rPr>
          <w:w w:val="119"/>
        </w:rPr>
        <w:t>a</w:t>
      </w:r>
      <w:r w:rsidRPr="00EE2D61">
        <w:rPr>
          <w:spacing w:val="1"/>
          <w:w w:val="119"/>
        </w:rPr>
        <w:t>t</w:t>
      </w:r>
      <w:r w:rsidRPr="00EE2D61">
        <w:rPr>
          <w:w w:val="119"/>
        </w:rPr>
        <w:t>i</w:t>
      </w:r>
      <w:r w:rsidRPr="00EE2D61">
        <w:rPr>
          <w:spacing w:val="-1"/>
          <w:w w:val="119"/>
        </w:rPr>
        <w:t>o</w:t>
      </w:r>
      <w:r w:rsidRPr="00EE2D61">
        <w:rPr>
          <w:w w:val="119"/>
        </w:rPr>
        <w:t>n</w:t>
      </w:r>
      <w:r w:rsidRPr="00EE2D61">
        <w:rPr>
          <w:spacing w:val="14"/>
          <w:w w:val="119"/>
        </w:rPr>
        <w:t xml:space="preserve"> </w:t>
      </w:r>
      <w:r w:rsidRPr="00EE2D61">
        <w:rPr>
          <w:spacing w:val="-1"/>
        </w:rPr>
        <w:t>o</w:t>
      </w:r>
      <w:r>
        <w:t>f</w:t>
      </w:r>
      <w:r w:rsidRPr="00EE2D61">
        <w:rPr>
          <w:spacing w:val="23"/>
        </w:rPr>
        <w:t xml:space="preserve"> </w:t>
      </w:r>
      <w:r w:rsidRPr="00EE2D61">
        <w:rPr>
          <w:spacing w:val="1"/>
          <w:w w:val="120"/>
        </w:rPr>
        <w:t>N</w:t>
      </w:r>
      <w:r w:rsidRPr="00EE2D61">
        <w:rPr>
          <w:spacing w:val="-1"/>
          <w:w w:val="120"/>
        </w:rPr>
        <w:t>o</w:t>
      </w:r>
      <w:r w:rsidRPr="00EE2D61">
        <w:rPr>
          <w:spacing w:val="4"/>
          <w:w w:val="120"/>
        </w:rPr>
        <w:t>n</w:t>
      </w:r>
      <w:r w:rsidRPr="00EE2D61">
        <w:rPr>
          <w:w w:val="120"/>
        </w:rPr>
        <w:t>-</w:t>
      </w:r>
      <w:r w:rsidRPr="00EE2D61">
        <w:rPr>
          <w:spacing w:val="4"/>
          <w:w w:val="120"/>
        </w:rPr>
        <w:t>E</w:t>
      </w:r>
      <w:r w:rsidRPr="00EE2D61">
        <w:rPr>
          <w:w w:val="120"/>
        </w:rPr>
        <w:t>m</w:t>
      </w:r>
      <w:r w:rsidRPr="00EE2D61">
        <w:rPr>
          <w:spacing w:val="-1"/>
          <w:w w:val="120"/>
        </w:rPr>
        <w:t>p</w:t>
      </w:r>
      <w:r w:rsidRPr="00EE2D61">
        <w:rPr>
          <w:spacing w:val="2"/>
          <w:w w:val="120"/>
        </w:rPr>
        <w:t>l</w:t>
      </w:r>
      <w:r w:rsidRPr="00EE2D61">
        <w:rPr>
          <w:spacing w:val="-1"/>
          <w:w w:val="120"/>
        </w:rPr>
        <w:t>o</w:t>
      </w:r>
      <w:r w:rsidRPr="00EE2D61">
        <w:rPr>
          <w:w w:val="120"/>
        </w:rPr>
        <w:t>ymen</w:t>
      </w:r>
      <w:r w:rsidRPr="00EE2D61">
        <w:rPr>
          <w:spacing w:val="1"/>
          <w:w w:val="120"/>
        </w:rPr>
        <w:t>t</w:t>
      </w:r>
      <w:r w:rsidRPr="00EE2D61">
        <w:rPr>
          <w:w w:val="120"/>
        </w:rPr>
        <w:t>,</w:t>
      </w:r>
      <w:r w:rsidRPr="00EE2D61">
        <w:rPr>
          <w:spacing w:val="-30"/>
          <w:w w:val="120"/>
        </w:rPr>
        <w:t xml:space="preserve"> </w:t>
      </w:r>
      <w:r w:rsidRPr="00EE2D61">
        <w:rPr>
          <w:w w:val="120"/>
        </w:rPr>
        <w:t>as</w:t>
      </w:r>
      <w:r w:rsidRPr="00EE2D61">
        <w:rPr>
          <w:spacing w:val="22"/>
          <w:w w:val="120"/>
        </w:rPr>
        <w:t xml:space="preserve"> </w:t>
      </w:r>
      <w:r w:rsidR="00EE2D61" w:rsidRPr="00EE2D61">
        <w:rPr>
          <w:spacing w:val="1"/>
        </w:rPr>
        <w:t>p</w:t>
      </w:r>
      <w:r w:rsidR="00EE2D61">
        <w:t xml:space="preserve">er </w:t>
      </w:r>
      <w:r w:rsidR="00EE2D61" w:rsidRPr="00EE2D61">
        <w:rPr>
          <w:spacing w:val="24"/>
        </w:rPr>
        <w:t>specified</w:t>
      </w:r>
      <w:r w:rsidRPr="00EE2D61">
        <w:rPr>
          <w:spacing w:val="11"/>
          <w:w w:val="116"/>
        </w:rPr>
        <w:t xml:space="preserve"> </w:t>
      </w:r>
      <w:r w:rsidRPr="00EE2D61">
        <w:rPr>
          <w:spacing w:val="1"/>
          <w:w w:val="95"/>
        </w:rPr>
        <w:t>f</w:t>
      </w:r>
      <w:r w:rsidRPr="00EE2D61">
        <w:rPr>
          <w:spacing w:val="-1"/>
          <w:w w:val="111"/>
        </w:rPr>
        <w:t>o</w:t>
      </w:r>
      <w:r w:rsidRPr="00EE2D61">
        <w:rPr>
          <w:spacing w:val="1"/>
          <w:w w:val="131"/>
        </w:rPr>
        <w:t>r</w:t>
      </w:r>
      <w:r w:rsidRPr="00EE2D61">
        <w:rPr>
          <w:w w:val="126"/>
        </w:rPr>
        <w:t>ma</w:t>
      </w:r>
      <w:r w:rsidRPr="00EE2D61">
        <w:rPr>
          <w:spacing w:val="1"/>
          <w:w w:val="126"/>
        </w:rPr>
        <w:t>t</w:t>
      </w:r>
      <w:r w:rsidRPr="00EE2D61">
        <w:rPr>
          <w:w w:val="127"/>
        </w:rPr>
        <w:t>.</w:t>
      </w:r>
    </w:p>
    <w:p w14:paraId="46AD65EA" w14:textId="77777777" w:rsidR="00CB0B73" w:rsidRPr="00EE2D61" w:rsidRDefault="00FC7820" w:rsidP="00EE2D61">
      <w:pPr>
        <w:pStyle w:val="ListParagraph"/>
        <w:numPr>
          <w:ilvl w:val="1"/>
          <w:numId w:val="6"/>
        </w:numPr>
        <w:spacing w:before="41"/>
        <w:rPr>
          <w:w w:val="120"/>
        </w:rPr>
      </w:pPr>
      <w:r w:rsidRPr="00EE2D61">
        <w:rPr>
          <w:spacing w:val="-1"/>
          <w:w w:val="118"/>
        </w:rPr>
        <w:t>C</w:t>
      </w:r>
      <w:r w:rsidRPr="00EE2D61">
        <w:rPr>
          <w:w w:val="118"/>
        </w:rPr>
        <w:t>an</w:t>
      </w:r>
      <w:r w:rsidRPr="00EE2D61">
        <w:rPr>
          <w:spacing w:val="2"/>
          <w:w w:val="118"/>
        </w:rPr>
        <w:t>c</w:t>
      </w:r>
      <w:r w:rsidRPr="00EE2D61">
        <w:rPr>
          <w:w w:val="118"/>
        </w:rPr>
        <w:t>ell</w:t>
      </w:r>
      <w:r w:rsidRPr="00EE2D61">
        <w:rPr>
          <w:spacing w:val="2"/>
          <w:w w:val="118"/>
        </w:rPr>
        <w:t>e</w:t>
      </w:r>
      <w:r w:rsidRPr="00EE2D61">
        <w:rPr>
          <w:w w:val="118"/>
        </w:rPr>
        <w:t>d</w:t>
      </w:r>
      <w:r w:rsidRPr="00EE2D61">
        <w:rPr>
          <w:spacing w:val="6"/>
          <w:w w:val="118"/>
        </w:rPr>
        <w:t xml:space="preserve"> </w:t>
      </w:r>
      <w:r w:rsidRPr="00EE2D61">
        <w:rPr>
          <w:w w:val="120"/>
        </w:rPr>
        <w:t>che</w:t>
      </w:r>
      <w:r w:rsidRPr="00EE2D61">
        <w:rPr>
          <w:spacing w:val="2"/>
          <w:w w:val="120"/>
        </w:rPr>
        <w:t>q</w:t>
      </w:r>
      <w:r w:rsidRPr="00EE2D61">
        <w:rPr>
          <w:spacing w:val="-1"/>
          <w:w w:val="135"/>
        </w:rPr>
        <w:t>u</w:t>
      </w:r>
      <w:r w:rsidRPr="00EE2D61">
        <w:rPr>
          <w:w w:val="120"/>
        </w:rPr>
        <w:t>e.</w:t>
      </w:r>
    </w:p>
    <w:p w14:paraId="052BA12C" w14:textId="77777777" w:rsidR="00EE2D61" w:rsidRDefault="00EE2D61" w:rsidP="00EE2D61">
      <w:pPr>
        <w:pStyle w:val="ListParagraph"/>
        <w:numPr>
          <w:ilvl w:val="1"/>
          <w:numId w:val="6"/>
        </w:numPr>
        <w:spacing w:before="41"/>
      </w:pPr>
      <w:r w:rsidRPr="00EE2D61">
        <w:rPr>
          <w:w w:val="120"/>
        </w:rPr>
        <w:t>Bank Statement or Bank Passbook copy</w:t>
      </w:r>
    </w:p>
    <w:p w14:paraId="75D2BC52" w14:textId="77777777" w:rsidR="00CB0B73" w:rsidRDefault="00CB0B73">
      <w:pPr>
        <w:spacing w:line="100" w:lineRule="exact"/>
        <w:rPr>
          <w:sz w:val="11"/>
          <w:szCs w:val="11"/>
        </w:rPr>
      </w:pPr>
    </w:p>
    <w:p w14:paraId="308F7D7E" w14:textId="77777777" w:rsidR="00CB0B73" w:rsidRDefault="00CB0B73">
      <w:pPr>
        <w:spacing w:line="200" w:lineRule="exact"/>
      </w:pPr>
    </w:p>
    <w:p w14:paraId="0BCE0D3D" w14:textId="77777777" w:rsidR="00CB0B73" w:rsidRDefault="00FC7820">
      <w:pPr>
        <w:ind w:left="572"/>
      </w:pPr>
      <w:r>
        <w:rPr>
          <w:spacing w:val="-1"/>
        </w:rPr>
        <w:t>2</w:t>
      </w:r>
      <w:r>
        <w:t xml:space="preserve">)    </w:t>
      </w:r>
      <w:r>
        <w:rPr>
          <w:spacing w:val="32"/>
        </w:rPr>
        <w:t xml:space="preserve"> </w:t>
      </w:r>
      <w:r>
        <w:rPr>
          <w:spacing w:val="-1"/>
          <w:w w:val="93"/>
        </w:rPr>
        <w:t>A</w:t>
      </w:r>
      <w:r>
        <w:rPr>
          <w:spacing w:val="1"/>
          <w:w w:val="123"/>
        </w:rPr>
        <w:t>d</w:t>
      </w:r>
      <w:r>
        <w:rPr>
          <w:spacing w:val="-1"/>
          <w:w w:val="123"/>
        </w:rPr>
        <w:t>d</w:t>
      </w:r>
      <w:r>
        <w:rPr>
          <w:w w:val="122"/>
        </w:rPr>
        <w:t>i</w:t>
      </w:r>
      <w:r>
        <w:rPr>
          <w:spacing w:val="1"/>
          <w:w w:val="122"/>
        </w:rPr>
        <w:t>t</w:t>
      </w:r>
      <w:r>
        <w:rPr>
          <w:w w:val="110"/>
        </w:rPr>
        <w:t>i</w:t>
      </w:r>
      <w:r>
        <w:rPr>
          <w:spacing w:val="-1"/>
          <w:w w:val="110"/>
        </w:rPr>
        <w:t>o</w:t>
      </w:r>
      <w:r>
        <w:rPr>
          <w:spacing w:val="3"/>
          <w:w w:val="131"/>
        </w:rPr>
        <w:t>n</w:t>
      </w:r>
      <w:r>
        <w:rPr>
          <w:w w:val="121"/>
        </w:rPr>
        <w:t>al</w:t>
      </w:r>
      <w:r>
        <w:rPr>
          <w:spacing w:val="15"/>
        </w:rPr>
        <w:t xml:space="preserve"> </w:t>
      </w:r>
      <w:r>
        <w:rPr>
          <w:spacing w:val="1"/>
          <w:w w:val="110"/>
        </w:rPr>
        <w:t>D</w:t>
      </w:r>
      <w:r>
        <w:rPr>
          <w:spacing w:val="-1"/>
          <w:w w:val="111"/>
        </w:rPr>
        <w:t>o</w:t>
      </w:r>
      <w:r>
        <w:rPr>
          <w:spacing w:val="2"/>
          <w:w w:val="116"/>
        </w:rPr>
        <w:t>c</w:t>
      </w:r>
      <w:r>
        <w:rPr>
          <w:spacing w:val="-1"/>
          <w:w w:val="135"/>
        </w:rPr>
        <w:t>u</w:t>
      </w:r>
      <w:r>
        <w:rPr>
          <w:w w:val="124"/>
        </w:rPr>
        <w:t>men</w:t>
      </w:r>
      <w:r>
        <w:rPr>
          <w:spacing w:val="1"/>
          <w:w w:val="124"/>
        </w:rPr>
        <w:t>t</w:t>
      </w:r>
      <w:r>
        <w:rPr>
          <w:w w:val="125"/>
        </w:rPr>
        <w:t>s:</w:t>
      </w:r>
    </w:p>
    <w:p w14:paraId="7ADE950E" w14:textId="77777777" w:rsidR="00CB0B73" w:rsidRDefault="00CB0B73">
      <w:pPr>
        <w:spacing w:line="100" w:lineRule="exact"/>
        <w:rPr>
          <w:sz w:val="11"/>
          <w:szCs w:val="11"/>
        </w:rPr>
      </w:pPr>
    </w:p>
    <w:p w14:paraId="48092742" w14:textId="77777777" w:rsidR="00CB0B73" w:rsidRDefault="00CB0B73">
      <w:pPr>
        <w:spacing w:line="200" w:lineRule="exact"/>
      </w:pPr>
    </w:p>
    <w:p w14:paraId="2233DB7B" w14:textId="77777777" w:rsidR="00CB0B73" w:rsidRDefault="00FC7820">
      <w:pPr>
        <w:ind w:left="932"/>
      </w:pPr>
      <w:r>
        <w:rPr>
          <w:rFonts w:ascii="Wingdings" w:eastAsia="Wingdings" w:hAnsi="Wingdings" w:cs="Wingdings"/>
          <w:w w:val="99"/>
        </w:rPr>
        <w:t></w:t>
      </w:r>
      <w:r>
        <w:rPr>
          <w:spacing w:val="-28"/>
        </w:rPr>
        <w:t xml:space="preserve"> </w:t>
      </w:r>
      <w:r w:rsidR="00EE2D61">
        <w:t xml:space="preserve">Visa </w:t>
      </w:r>
      <w:r w:rsidR="00EE2D61">
        <w:rPr>
          <w:spacing w:val="15"/>
        </w:rPr>
        <w:t>copy</w:t>
      </w:r>
      <w:r w:rsidR="00EE2D61">
        <w:t xml:space="preserve"> </w:t>
      </w:r>
      <w:r w:rsidR="00EE2D61">
        <w:rPr>
          <w:spacing w:val="20"/>
        </w:rPr>
        <w:t>if</w:t>
      </w:r>
      <w:r>
        <w:rPr>
          <w:spacing w:val="17"/>
        </w:rPr>
        <w:t xml:space="preserve"> </w:t>
      </w:r>
      <w:r>
        <w:rPr>
          <w:w w:val="114"/>
        </w:rPr>
        <w:t>g</w:t>
      </w:r>
      <w:r>
        <w:rPr>
          <w:spacing w:val="-1"/>
          <w:w w:val="114"/>
        </w:rPr>
        <w:t>o</w:t>
      </w:r>
      <w:r>
        <w:rPr>
          <w:w w:val="114"/>
        </w:rPr>
        <w:t>i</w:t>
      </w:r>
      <w:r>
        <w:rPr>
          <w:spacing w:val="1"/>
          <w:w w:val="114"/>
        </w:rPr>
        <w:t>n</w:t>
      </w:r>
      <w:r>
        <w:rPr>
          <w:w w:val="114"/>
        </w:rPr>
        <w:t>g</w:t>
      </w:r>
      <w:r>
        <w:rPr>
          <w:spacing w:val="5"/>
          <w:w w:val="114"/>
        </w:rPr>
        <w:t xml:space="preserve"> </w:t>
      </w:r>
      <w:r w:rsidR="00EE2D61">
        <w:rPr>
          <w:spacing w:val="2"/>
          <w:w w:val="114"/>
        </w:rPr>
        <w:t>a</w:t>
      </w:r>
      <w:r w:rsidR="00EE2D61">
        <w:rPr>
          <w:spacing w:val="-1"/>
          <w:w w:val="114"/>
        </w:rPr>
        <w:t>b</w:t>
      </w:r>
      <w:r w:rsidR="00EE2D61">
        <w:rPr>
          <w:spacing w:val="1"/>
          <w:w w:val="114"/>
        </w:rPr>
        <w:t>r</w:t>
      </w:r>
      <w:r w:rsidR="00EE2D61">
        <w:rPr>
          <w:spacing w:val="-1"/>
          <w:w w:val="114"/>
        </w:rPr>
        <w:t>o</w:t>
      </w:r>
      <w:r w:rsidR="00EE2D61">
        <w:rPr>
          <w:spacing w:val="2"/>
          <w:w w:val="114"/>
        </w:rPr>
        <w:t>a</w:t>
      </w:r>
      <w:r w:rsidR="00EE2D61">
        <w:rPr>
          <w:w w:val="114"/>
        </w:rPr>
        <w:t xml:space="preserve">d </w:t>
      </w:r>
      <w:r w:rsidR="00EE2D61">
        <w:rPr>
          <w:spacing w:val="9"/>
          <w:w w:val="114"/>
        </w:rPr>
        <w:t>for</w:t>
      </w:r>
      <w:r>
        <w:rPr>
          <w:spacing w:val="5"/>
          <w:w w:val="114"/>
        </w:rPr>
        <w:t xml:space="preserve"> </w:t>
      </w:r>
      <w:r>
        <w:rPr>
          <w:w w:val="120"/>
        </w:rPr>
        <w:t>em</w:t>
      </w:r>
      <w:r>
        <w:rPr>
          <w:spacing w:val="-2"/>
          <w:w w:val="120"/>
        </w:rPr>
        <w:t>p</w:t>
      </w:r>
      <w:r>
        <w:rPr>
          <w:w w:val="110"/>
        </w:rPr>
        <w:t>l</w:t>
      </w:r>
      <w:r>
        <w:rPr>
          <w:spacing w:val="-1"/>
          <w:w w:val="110"/>
        </w:rPr>
        <w:t>o</w:t>
      </w:r>
      <w:r>
        <w:rPr>
          <w:spacing w:val="3"/>
          <w:w w:val="107"/>
        </w:rPr>
        <w:t>y</w:t>
      </w:r>
      <w:r>
        <w:rPr>
          <w:w w:val="124"/>
        </w:rPr>
        <w:t>ment</w:t>
      </w:r>
    </w:p>
    <w:p w14:paraId="3A77C29E" w14:textId="77777777" w:rsidR="00CB0B73" w:rsidRDefault="00FC7820">
      <w:pPr>
        <w:spacing w:before="39" w:line="282" w:lineRule="auto"/>
        <w:ind w:left="1112" w:right="92" w:hanging="180"/>
        <w:jc w:val="both"/>
      </w:pPr>
      <w:r>
        <w:rPr>
          <w:rFonts w:ascii="Wingdings" w:eastAsia="Wingdings" w:hAnsi="Wingdings" w:cs="Wingdings"/>
          <w:w w:val="99"/>
        </w:rPr>
        <w:t></w:t>
      </w:r>
      <w:r>
        <w:rPr>
          <w:spacing w:val="-28"/>
        </w:rPr>
        <w:t xml:space="preserve"> </w:t>
      </w:r>
      <w:r>
        <w:rPr>
          <w:w w:val="122"/>
        </w:rPr>
        <w:t>Educ</w:t>
      </w:r>
      <w:r>
        <w:rPr>
          <w:spacing w:val="-1"/>
          <w:w w:val="122"/>
        </w:rPr>
        <w:t>a</w:t>
      </w:r>
      <w:r>
        <w:rPr>
          <w:spacing w:val="1"/>
          <w:w w:val="122"/>
        </w:rPr>
        <w:t>t</w:t>
      </w:r>
      <w:r>
        <w:rPr>
          <w:w w:val="122"/>
        </w:rPr>
        <w:t>i</w:t>
      </w:r>
      <w:r>
        <w:rPr>
          <w:spacing w:val="-1"/>
          <w:w w:val="122"/>
        </w:rPr>
        <w:t>o</w:t>
      </w:r>
      <w:r>
        <w:rPr>
          <w:w w:val="122"/>
        </w:rPr>
        <w:t>n</w:t>
      </w:r>
      <w:r>
        <w:rPr>
          <w:spacing w:val="47"/>
          <w:w w:val="122"/>
        </w:rPr>
        <w:t xml:space="preserve"> </w:t>
      </w:r>
      <w:r>
        <w:rPr>
          <w:w w:val="116"/>
        </w:rPr>
        <w:t>c</w:t>
      </w:r>
      <w:r>
        <w:rPr>
          <w:spacing w:val="-1"/>
          <w:w w:val="116"/>
        </w:rPr>
        <w:t>e</w:t>
      </w:r>
      <w:r>
        <w:rPr>
          <w:spacing w:val="1"/>
          <w:w w:val="131"/>
        </w:rPr>
        <w:t>r</w:t>
      </w:r>
      <w:r>
        <w:rPr>
          <w:spacing w:val="1"/>
          <w:w w:val="136"/>
        </w:rPr>
        <w:t>t</w:t>
      </w:r>
      <w:r>
        <w:rPr>
          <w:w w:val="101"/>
        </w:rPr>
        <w:t>i</w:t>
      </w:r>
      <w:r>
        <w:rPr>
          <w:spacing w:val="1"/>
          <w:w w:val="101"/>
        </w:rPr>
        <w:t>f</w:t>
      </w:r>
      <w:r>
        <w:rPr>
          <w:w w:val="123"/>
        </w:rPr>
        <w:t>icat</w:t>
      </w:r>
      <w:r>
        <w:rPr>
          <w:w w:val="137"/>
        </w:rPr>
        <w:t>e/</w:t>
      </w:r>
      <w:r w:rsidR="00EE2D61">
        <w:rPr>
          <w:spacing w:val="2"/>
          <w:w w:val="137"/>
        </w:rPr>
        <w:t>F</w:t>
      </w:r>
      <w:r w:rsidR="00EE2D61">
        <w:rPr>
          <w:spacing w:val="2"/>
          <w:w w:val="116"/>
        </w:rPr>
        <w:t>e</w:t>
      </w:r>
      <w:r w:rsidR="00EE2D61">
        <w:rPr>
          <w:w w:val="124"/>
        </w:rPr>
        <w:t>es</w:t>
      </w:r>
      <w:r w:rsidR="00EE2D61">
        <w:t xml:space="preserve"> </w:t>
      </w:r>
      <w:r w:rsidR="00EE2D61">
        <w:rPr>
          <w:spacing w:val="-3"/>
        </w:rPr>
        <w:t>receipt</w:t>
      </w:r>
      <w:r>
        <w:rPr>
          <w:spacing w:val="41"/>
          <w:w w:val="120"/>
        </w:rPr>
        <w:t xml:space="preserve"> </w:t>
      </w:r>
      <w:r w:rsidR="00EE2D61">
        <w:t xml:space="preserve">if </w:t>
      </w:r>
      <w:r w:rsidR="00EE2D61">
        <w:rPr>
          <w:spacing w:val="3"/>
        </w:rPr>
        <w:t>pursuing</w:t>
      </w:r>
      <w:r>
        <w:rPr>
          <w:spacing w:val="58"/>
          <w:w w:val="123"/>
        </w:rPr>
        <w:t xml:space="preserve"> </w:t>
      </w:r>
      <w:r>
        <w:rPr>
          <w:spacing w:val="4"/>
          <w:w w:val="123"/>
        </w:rPr>
        <w:t>h</w:t>
      </w:r>
      <w:r>
        <w:rPr>
          <w:w w:val="123"/>
        </w:rPr>
        <w:t>igher</w:t>
      </w:r>
      <w:r>
        <w:rPr>
          <w:spacing w:val="28"/>
          <w:w w:val="123"/>
        </w:rPr>
        <w:t xml:space="preserve"> </w:t>
      </w:r>
      <w:r>
        <w:rPr>
          <w:w w:val="123"/>
        </w:rPr>
        <w:t>s</w:t>
      </w:r>
      <w:r>
        <w:rPr>
          <w:spacing w:val="1"/>
          <w:w w:val="123"/>
        </w:rPr>
        <w:t>tu</w:t>
      </w:r>
      <w:r>
        <w:rPr>
          <w:spacing w:val="-1"/>
          <w:w w:val="123"/>
        </w:rPr>
        <w:t>d</w:t>
      </w:r>
      <w:r>
        <w:rPr>
          <w:w w:val="123"/>
        </w:rPr>
        <w:t>ies</w:t>
      </w:r>
      <w:r>
        <w:rPr>
          <w:spacing w:val="56"/>
          <w:w w:val="123"/>
        </w:rPr>
        <w:t xml:space="preserve"> </w:t>
      </w:r>
      <w:r>
        <w:rPr>
          <w:w w:val="123"/>
        </w:rPr>
        <w:t>wi</w:t>
      </w:r>
      <w:r>
        <w:rPr>
          <w:spacing w:val="1"/>
          <w:w w:val="123"/>
        </w:rPr>
        <w:t>t</w:t>
      </w:r>
      <w:r>
        <w:rPr>
          <w:spacing w:val="4"/>
          <w:w w:val="123"/>
        </w:rPr>
        <w:t>h</w:t>
      </w:r>
      <w:r>
        <w:rPr>
          <w:spacing w:val="-1"/>
          <w:w w:val="123"/>
        </w:rPr>
        <w:t>ou</w:t>
      </w:r>
      <w:r>
        <w:rPr>
          <w:w w:val="123"/>
        </w:rPr>
        <w:t>t</w:t>
      </w:r>
      <w:r>
        <w:rPr>
          <w:spacing w:val="28"/>
          <w:w w:val="123"/>
        </w:rPr>
        <w:t xml:space="preserve"> </w:t>
      </w:r>
      <w:r>
        <w:rPr>
          <w:spacing w:val="1"/>
          <w:w w:val="136"/>
        </w:rPr>
        <w:t>t</w:t>
      </w:r>
      <w:r>
        <w:rPr>
          <w:spacing w:val="2"/>
          <w:w w:val="130"/>
        </w:rPr>
        <w:t>a</w:t>
      </w:r>
      <w:r>
        <w:rPr>
          <w:spacing w:val="-1"/>
          <w:w w:val="123"/>
        </w:rPr>
        <w:t>k</w:t>
      </w:r>
      <w:r>
        <w:rPr>
          <w:w w:val="123"/>
        </w:rPr>
        <w:t>i</w:t>
      </w:r>
      <w:r>
        <w:rPr>
          <w:spacing w:val="1"/>
          <w:w w:val="123"/>
        </w:rPr>
        <w:t>n</w:t>
      </w:r>
      <w:r>
        <w:rPr>
          <w:w w:val="107"/>
        </w:rPr>
        <w:t xml:space="preserve">g </w:t>
      </w:r>
      <w:r>
        <w:rPr>
          <w:w w:val="122"/>
        </w:rPr>
        <w:t>any</w:t>
      </w:r>
      <w:r>
        <w:rPr>
          <w:spacing w:val="4"/>
          <w:w w:val="122"/>
        </w:rPr>
        <w:t xml:space="preserve"> </w:t>
      </w:r>
      <w:r>
        <w:rPr>
          <w:spacing w:val="1"/>
          <w:w w:val="95"/>
        </w:rPr>
        <w:t>f</w:t>
      </w:r>
      <w:r>
        <w:rPr>
          <w:spacing w:val="-1"/>
          <w:w w:val="135"/>
        </w:rPr>
        <w:t>u</w:t>
      </w:r>
      <w:r>
        <w:rPr>
          <w:spacing w:val="1"/>
          <w:w w:val="131"/>
        </w:rPr>
        <w:t>r</w:t>
      </w:r>
      <w:r>
        <w:rPr>
          <w:spacing w:val="1"/>
          <w:w w:val="136"/>
        </w:rPr>
        <w:t>t</w:t>
      </w:r>
      <w:r>
        <w:rPr>
          <w:w w:val="126"/>
        </w:rPr>
        <w:t>her</w:t>
      </w:r>
      <w:r>
        <w:rPr>
          <w:spacing w:val="16"/>
        </w:rPr>
        <w:t xml:space="preserve"> </w:t>
      </w:r>
      <w:r>
        <w:rPr>
          <w:w w:val="120"/>
        </w:rPr>
        <w:t>em</w:t>
      </w:r>
      <w:r>
        <w:rPr>
          <w:spacing w:val="-2"/>
          <w:w w:val="120"/>
        </w:rPr>
        <w:t>p</w:t>
      </w:r>
      <w:r>
        <w:rPr>
          <w:w w:val="110"/>
        </w:rPr>
        <w:t>l</w:t>
      </w:r>
      <w:r>
        <w:rPr>
          <w:spacing w:val="-1"/>
          <w:w w:val="110"/>
        </w:rPr>
        <w:t>o</w:t>
      </w:r>
      <w:r>
        <w:rPr>
          <w:spacing w:val="3"/>
          <w:w w:val="107"/>
        </w:rPr>
        <w:t>y</w:t>
      </w:r>
      <w:r>
        <w:rPr>
          <w:w w:val="124"/>
        </w:rPr>
        <w:t>ment</w:t>
      </w:r>
    </w:p>
    <w:p w14:paraId="1F720570" w14:textId="77777777" w:rsidR="00CB0B73" w:rsidRDefault="00FC7820">
      <w:pPr>
        <w:spacing w:line="220" w:lineRule="exact"/>
        <w:ind w:left="932"/>
      </w:pPr>
      <w:r>
        <w:rPr>
          <w:rFonts w:ascii="Wingdings" w:eastAsia="Wingdings" w:hAnsi="Wingdings" w:cs="Wingdings"/>
          <w:w w:val="99"/>
        </w:rPr>
        <w:t></w:t>
      </w:r>
      <w:r>
        <w:rPr>
          <w:spacing w:val="-28"/>
        </w:rPr>
        <w:t xml:space="preserve"> </w:t>
      </w:r>
      <w:r>
        <w:rPr>
          <w:spacing w:val="2"/>
          <w:w w:val="114"/>
        </w:rPr>
        <w:t>I</w:t>
      </w:r>
      <w:r>
        <w:rPr>
          <w:spacing w:val="-1"/>
          <w:w w:val="114"/>
        </w:rPr>
        <w:t>d</w:t>
      </w:r>
      <w:r>
        <w:rPr>
          <w:w w:val="114"/>
        </w:rPr>
        <w:t>en</w:t>
      </w:r>
      <w:r>
        <w:rPr>
          <w:spacing w:val="1"/>
          <w:w w:val="114"/>
        </w:rPr>
        <w:t>t</w:t>
      </w:r>
      <w:r>
        <w:rPr>
          <w:w w:val="114"/>
        </w:rPr>
        <w:t>i</w:t>
      </w:r>
      <w:r>
        <w:rPr>
          <w:spacing w:val="1"/>
          <w:w w:val="114"/>
        </w:rPr>
        <w:t>t</w:t>
      </w:r>
      <w:r>
        <w:rPr>
          <w:w w:val="114"/>
        </w:rPr>
        <w:t>y</w:t>
      </w:r>
      <w:r>
        <w:rPr>
          <w:spacing w:val="48"/>
          <w:w w:val="114"/>
        </w:rPr>
        <w:t xml:space="preserve"> </w:t>
      </w:r>
      <w:r>
        <w:rPr>
          <w:spacing w:val="-1"/>
          <w:w w:val="114"/>
        </w:rPr>
        <w:t>P</w:t>
      </w:r>
      <w:r>
        <w:rPr>
          <w:spacing w:val="1"/>
          <w:w w:val="114"/>
        </w:rPr>
        <w:t>r</w:t>
      </w:r>
      <w:r>
        <w:rPr>
          <w:spacing w:val="-1"/>
          <w:w w:val="114"/>
        </w:rPr>
        <w:t>oo</w:t>
      </w:r>
      <w:r>
        <w:rPr>
          <w:w w:val="114"/>
        </w:rPr>
        <w:t>f</w:t>
      </w:r>
      <w:r>
        <w:rPr>
          <w:spacing w:val="6"/>
          <w:w w:val="114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rPr>
          <w:spacing w:val="2"/>
          <w:w w:val="123"/>
        </w:rPr>
        <w:t>s</w:t>
      </w:r>
      <w:r>
        <w:rPr>
          <w:spacing w:val="1"/>
          <w:w w:val="123"/>
        </w:rPr>
        <w:t>u</w:t>
      </w:r>
      <w:r>
        <w:rPr>
          <w:spacing w:val="-1"/>
          <w:w w:val="123"/>
        </w:rPr>
        <w:t>b</w:t>
      </w:r>
      <w:r>
        <w:rPr>
          <w:w w:val="123"/>
        </w:rPr>
        <w:t>mi</w:t>
      </w:r>
      <w:r>
        <w:rPr>
          <w:spacing w:val="1"/>
          <w:w w:val="123"/>
        </w:rPr>
        <w:t>tt</w:t>
      </w:r>
      <w:r>
        <w:rPr>
          <w:w w:val="123"/>
        </w:rPr>
        <w:t>i</w:t>
      </w:r>
      <w:r>
        <w:rPr>
          <w:spacing w:val="1"/>
          <w:w w:val="123"/>
        </w:rPr>
        <w:t>n</w:t>
      </w:r>
      <w:r>
        <w:rPr>
          <w:w w:val="123"/>
        </w:rPr>
        <w:t>g</w:t>
      </w:r>
      <w:r>
        <w:rPr>
          <w:spacing w:val="15"/>
          <w:w w:val="123"/>
        </w:rPr>
        <w:t xml:space="preserve"> </w:t>
      </w:r>
      <w:r>
        <w:rPr>
          <w:spacing w:val="-1"/>
        </w:rPr>
        <w:t>P</w:t>
      </w:r>
      <w:r>
        <w:t>F</w:t>
      </w:r>
      <w:r>
        <w:rPr>
          <w:spacing w:val="49"/>
        </w:rPr>
        <w:t xml:space="preserve"> </w:t>
      </w:r>
      <w:r>
        <w:rPr>
          <w:w w:val="119"/>
        </w:rPr>
        <w:t>wi</w:t>
      </w:r>
      <w:r>
        <w:rPr>
          <w:spacing w:val="1"/>
          <w:w w:val="119"/>
        </w:rPr>
        <w:t>t</w:t>
      </w:r>
      <w:r>
        <w:rPr>
          <w:spacing w:val="4"/>
          <w:w w:val="119"/>
        </w:rPr>
        <w:t>h</w:t>
      </w:r>
      <w:r>
        <w:rPr>
          <w:spacing w:val="-1"/>
          <w:w w:val="119"/>
        </w:rPr>
        <w:t>d</w:t>
      </w:r>
      <w:r>
        <w:rPr>
          <w:spacing w:val="1"/>
          <w:w w:val="119"/>
        </w:rPr>
        <w:t>r</w:t>
      </w:r>
      <w:r>
        <w:rPr>
          <w:w w:val="119"/>
        </w:rPr>
        <w:t>awal</w:t>
      </w:r>
      <w:r>
        <w:rPr>
          <w:spacing w:val="18"/>
          <w:w w:val="119"/>
        </w:rPr>
        <w:t xml:space="preserve"> </w:t>
      </w:r>
      <w:r>
        <w:rPr>
          <w:spacing w:val="2"/>
          <w:w w:val="119"/>
        </w:rPr>
        <w:t>F</w:t>
      </w:r>
      <w:r>
        <w:rPr>
          <w:spacing w:val="-1"/>
          <w:w w:val="119"/>
        </w:rPr>
        <w:t>o</w:t>
      </w:r>
      <w:r>
        <w:rPr>
          <w:spacing w:val="1"/>
          <w:w w:val="119"/>
        </w:rPr>
        <w:t>r</w:t>
      </w:r>
      <w:r>
        <w:rPr>
          <w:w w:val="119"/>
        </w:rPr>
        <w:t>m</w:t>
      </w:r>
      <w:r>
        <w:rPr>
          <w:spacing w:val="10"/>
          <w:w w:val="119"/>
        </w:rPr>
        <w:t xml:space="preserve"> </w:t>
      </w:r>
      <w:r>
        <w:rPr>
          <w:w w:val="119"/>
        </w:rPr>
        <w:t>a</w:t>
      </w:r>
      <w:r>
        <w:rPr>
          <w:spacing w:val="1"/>
          <w:w w:val="119"/>
        </w:rPr>
        <w:t>ft</w:t>
      </w:r>
      <w:r>
        <w:rPr>
          <w:w w:val="119"/>
        </w:rPr>
        <w:t>er</w:t>
      </w:r>
      <w:r>
        <w:rPr>
          <w:spacing w:val="22"/>
          <w:w w:val="119"/>
        </w:rPr>
        <w:t xml:space="preserve"> </w:t>
      </w:r>
      <w:r w:rsidR="00EE2D61">
        <w:rPr>
          <w:spacing w:val="-1"/>
        </w:rPr>
        <w:t>1</w:t>
      </w:r>
      <w:r w:rsidR="00EE2D61">
        <w:t xml:space="preserve">2 </w:t>
      </w:r>
      <w:r w:rsidR="00EE2D61">
        <w:rPr>
          <w:spacing w:val="19"/>
        </w:rPr>
        <w:t>months</w:t>
      </w:r>
      <w:r>
        <w:rPr>
          <w:spacing w:val="11"/>
          <w:w w:val="125"/>
        </w:rPr>
        <w:t xml:space="preserve"> </w:t>
      </w:r>
      <w:r>
        <w:rPr>
          <w:spacing w:val="1"/>
          <w:w w:val="95"/>
        </w:rPr>
        <w:t>f</w:t>
      </w:r>
      <w:r>
        <w:rPr>
          <w:spacing w:val="1"/>
          <w:w w:val="131"/>
        </w:rPr>
        <w:t>r</w:t>
      </w:r>
      <w:r>
        <w:rPr>
          <w:spacing w:val="1"/>
          <w:w w:val="111"/>
        </w:rPr>
        <w:t>o</w:t>
      </w:r>
      <w:r>
        <w:rPr>
          <w:w w:val="120"/>
        </w:rPr>
        <w:t>m</w:t>
      </w:r>
      <w:r>
        <w:rPr>
          <w:spacing w:val="24"/>
        </w:rPr>
        <w:t xml:space="preserve"> </w:t>
      </w:r>
      <w:r>
        <w:rPr>
          <w:spacing w:val="1"/>
          <w:w w:val="119"/>
        </w:rPr>
        <w:t>D</w:t>
      </w:r>
      <w:r>
        <w:rPr>
          <w:w w:val="119"/>
        </w:rPr>
        <w:t>a</w:t>
      </w:r>
      <w:r>
        <w:rPr>
          <w:spacing w:val="1"/>
          <w:w w:val="119"/>
        </w:rPr>
        <w:t>t</w:t>
      </w:r>
      <w:r>
        <w:rPr>
          <w:w w:val="119"/>
        </w:rPr>
        <w:t>e</w:t>
      </w:r>
      <w:r>
        <w:rPr>
          <w:spacing w:val="15"/>
          <w:w w:val="119"/>
        </w:rPr>
        <w:t xml:space="preserve"> </w:t>
      </w:r>
      <w:r>
        <w:rPr>
          <w:spacing w:val="-1"/>
          <w:w w:val="111"/>
        </w:rPr>
        <w:t>o</w:t>
      </w:r>
      <w:r>
        <w:rPr>
          <w:w w:val="95"/>
        </w:rPr>
        <w:t>f</w:t>
      </w:r>
    </w:p>
    <w:p w14:paraId="74474B96" w14:textId="77777777" w:rsidR="00CB0B73" w:rsidRDefault="00FC7820">
      <w:pPr>
        <w:spacing w:before="41"/>
        <w:ind w:left="1112"/>
      </w:pPr>
      <w:r>
        <w:rPr>
          <w:w w:val="110"/>
        </w:rPr>
        <w:t>Lea</w:t>
      </w:r>
      <w:r>
        <w:rPr>
          <w:spacing w:val="2"/>
          <w:w w:val="110"/>
        </w:rPr>
        <w:t>v</w:t>
      </w:r>
      <w:r>
        <w:rPr>
          <w:w w:val="123"/>
        </w:rPr>
        <w:t>i</w:t>
      </w:r>
      <w:r>
        <w:rPr>
          <w:spacing w:val="1"/>
          <w:w w:val="123"/>
        </w:rPr>
        <w:t>n</w:t>
      </w:r>
      <w:r>
        <w:rPr>
          <w:w w:val="107"/>
        </w:rPr>
        <w:t>g</w:t>
      </w:r>
    </w:p>
    <w:sectPr w:rsidR="00CB0B73" w:rsidSect="00CB0B73">
      <w:pgSz w:w="11920" w:h="16840"/>
      <w:pgMar w:top="640" w:right="13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7B5DA" w14:textId="77777777" w:rsidR="009C6263" w:rsidRDefault="009C6263" w:rsidP="00B62D39">
      <w:r>
        <w:separator/>
      </w:r>
    </w:p>
  </w:endnote>
  <w:endnote w:type="continuationSeparator" w:id="0">
    <w:p w14:paraId="02C9693E" w14:textId="77777777" w:rsidR="009C6263" w:rsidRDefault="009C6263" w:rsidP="00B6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7932" w14:textId="77777777" w:rsidR="00B62D39" w:rsidRDefault="00B62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E2B24" w14:textId="77777777" w:rsidR="00B62D39" w:rsidRDefault="00B62D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8489D" w14:textId="77777777" w:rsidR="00B62D39" w:rsidRDefault="00B62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F752" w14:textId="77777777" w:rsidR="009C6263" w:rsidRDefault="009C6263" w:rsidP="00B62D39">
      <w:r>
        <w:separator/>
      </w:r>
    </w:p>
  </w:footnote>
  <w:footnote w:type="continuationSeparator" w:id="0">
    <w:p w14:paraId="3DCFDC8F" w14:textId="77777777" w:rsidR="009C6263" w:rsidRDefault="009C6263" w:rsidP="00B62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8883D" w14:textId="77777777" w:rsidR="00B62D39" w:rsidRDefault="00B62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D9AC" w14:textId="77777777" w:rsidR="00B62D39" w:rsidRDefault="00B62D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2FFA" w14:textId="77777777" w:rsidR="00B62D39" w:rsidRDefault="00B62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4729"/>
    <w:multiLevelType w:val="hybridMultilevel"/>
    <w:tmpl w:val="5498A53A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87F3C7D"/>
    <w:multiLevelType w:val="hybridMultilevel"/>
    <w:tmpl w:val="A2EA5FA4"/>
    <w:lvl w:ilvl="0" w:tplc="0409000B">
      <w:start w:val="1"/>
      <w:numFmt w:val="bullet"/>
      <w:lvlText w:val=""/>
      <w:lvlJc w:val="left"/>
      <w:pPr>
        <w:ind w:left="16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abstractNum w:abstractNumId="2" w15:restartNumberingAfterBreak="0">
    <w:nsid w:val="2A275A43"/>
    <w:multiLevelType w:val="hybridMultilevel"/>
    <w:tmpl w:val="FFB2F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A71F4"/>
    <w:multiLevelType w:val="hybridMultilevel"/>
    <w:tmpl w:val="B9E4D1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3F2490"/>
    <w:multiLevelType w:val="hybridMultilevel"/>
    <w:tmpl w:val="16029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95053"/>
    <w:multiLevelType w:val="hybridMultilevel"/>
    <w:tmpl w:val="75D02254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604334AF"/>
    <w:multiLevelType w:val="multilevel"/>
    <w:tmpl w:val="AC6E9E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3C00968"/>
    <w:multiLevelType w:val="hybridMultilevel"/>
    <w:tmpl w:val="0C0A3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74FE1"/>
    <w:multiLevelType w:val="hybridMultilevel"/>
    <w:tmpl w:val="4F04B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4386B"/>
    <w:multiLevelType w:val="hybridMultilevel"/>
    <w:tmpl w:val="5930E312"/>
    <w:lvl w:ilvl="0" w:tplc="0409000B">
      <w:start w:val="1"/>
      <w:numFmt w:val="bullet"/>
      <w:lvlText w:val=""/>
      <w:lvlJc w:val="left"/>
      <w:pPr>
        <w:ind w:left="16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B73"/>
    <w:rsid w:val="00017FCC"/>
    <w:rsid w:val="001E666D"/>
    <w:rsid w:val="001F1790"/>
    <w:rsid w:val="00231C3B"/>
    <w:rsid w:val="00257EE4"/>
    <w:rsid w:val="002A1E57"/>
    <w:rsid w:val="002C310A"/>
    <w:rsid w:val="002C7A5A"/>
    <w:rsid w:val="002D1FEB"/>
    <w:rsid w:val="00382EE5"/>
    <w:rsid w:val="003E6734"/>
    <w:rsid w:val="003F43BD"/>
    <w:rsid w:val="004B6602"/>
    <w:rsid w:val="006653EB"/>
    <w:rsid w:val="00734DFE"/>
    <w:rsid w:val="00754803"/>
    <w:rsid w:val="007C1B19"/>
    <w:rsid w:val="00853F33"/>
    <w:rsid w:val="008E1309"/>
    <w:rsid w:val="009B46F3"/>
    <w:rsid w:val="009C6263"/>
    <w:rsid w:val="009D3243"/>
    <w:rsid w:val="00A45C14"/>
    <w:rsid w:val="00AC4F78"/>
    <w:rsid w:val="00B24235"/>
    <w:rsid w:val="00B62D39"/>
    <w:rsid w:val="00C22F4D"/>
    <w:rsid w:val="00C33461"/>
    <w:rsid w:val="00C54269"/>
    <w:rsid w:val="00CB0B73"/>
    <w:rsid w:val="00D1444A"/>
    <w:rsid w:val="00D736DE"/>
    <w:rsid w:val="00E23F5F"/>
    <w:rsid w:val="00EE10FB"/>
    <w:rsid w:val="00EE2D61"/>
    <w:rsid w:val="00F47911"/>
    <w:rsid w:val="00FC7820"/>
    <w:rsid w:val="00FD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8536A"/>
  <w15:docId w15:val="{29206080-665F-45B6-8923-05FF0F3F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E2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C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2D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D39"/>
  </w:style>
  <w:style w:type="paragraph" w:styleId="Footer">
    <w:name w:val="footer"/>
    <w:basedOn w:val="Normal"/>
    <w:link w:val="FooterChar"/>
    <w:uiPriority w:val="99"/>
    <w:unhideWhenUsed/>
    <w:rsid w:val="00B62D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AA5D5-4FD0-42FC-9E5D-C77000108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Kamble, Prashant</dc:creator>
  <cp:lastModifiedBy>Deepak Kumar Das</cp:lastModifiedBy>
  <cp:revision>22</cp:revision>
  <dcterms:created xsi:type="dcterms:W3CDTF">2020-04-13T11:58:00Z</dcterms:created>
  <dcterms:modified xsi:type="dcterms:W3CDTF">2023-01-16T16:56:00Z</dcterms:modified>
</cp:coreProperties>
</file>